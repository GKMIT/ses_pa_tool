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defaultHeader.xml" ContentType="application/vnd.openxmlformats-officedocument.wordprocessingml.header+xml"/>
  <Override PartName="/word/evenHeader.xml" ContentType="application/vnd.openxmlformats-officedocument.wordprocessingml.header+xml"/>
  <Override PartName="/word/defaultFooter.xml" ContentType="application/vnd.openxmlformats-officedocument.wordprocessingml.footer+xml"/>
  <Override PartName="/word/evenFooter.xml" ContentType="application/vnd.openxmlformats-officedocument.wordprocessingml.footer+xml"/>
  <Default Extension="zip" ContentType="application/vnd.openxmlformats-officedocument.wordprocessingml.document.main+xml"> </Defaul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pict>
          <v:shape id="_x0000_s91689" type="#_x0000_t202" style="position:absolute;mso-position-horizontal:right;width:260pt;height:40pt;z-index:116102211;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SES R</w:t>
                  </w:r>
                  <w:r>
                    <w:rPr>
                      <w:rFonts w:ascii="Cambria" w:hAnsi="Cambria" w:eastAsia="Cambria" w:cs="Cambria"/>
                      <w:color w:val="FFFFFF"/>
                      <w:sz w:val="36"/>
                      <w:szCs w:val="36"/>
                    </w:rPr>
                    <w:t xml:space="preserve">ECOMMENDATIONS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3"/>
                <w:sz w:val="24"/>
                <w:szCs w:val="24"/>
              </w:rPr>
              <w:t xml:space="preserve">TABLE </w:t>
            </w:r>
            <w:r>
              <w:rPr>
                <w:b/>
                <w:bCs/>
                <w:color w:val="000000"/>
                <w:position w:val="-3"/>
                <w:sz w:val="26"/>
                <w:szCs w:val="26"/>
              </w:rPr>
              <w:t xml:space="preserve">1</w:t>
            </w:r>
            <w:r>
              <w:rPr>
                <w:b/>
                <w:bCs/>
                <w:color w:val="000000"/>
                <w:position w:val="-3"/>
                <w:sz w:val="24"/>
                <w:szCs w:val="24"/>
              </w:rPr>
              <w:t xml:space="preserve"> - </w:t>
            </w:r>
            <w:r>
              <w:rPr>
                <w:b/>
                <w:bCs/>
                <w:color w:val="000000"/>
                <w:position w:val="-3"/>
                <w:sz w:val="26"/>
                <w:szCs w:val="26"/>
              </w:rPr>
              <w:t xml:space="preserve">A</w:t>
            </w:r>
            <w:r>
              <w:rPr>
                <w:b/>
                <w:bCs/>
                <w:color w:val="000000"/>
                <w:position w:val="-3"/>
                <w:sz w:val="24"/>
                <w:szCs w:val="24"/>
              </w:rPr>
              <w:t xml:space="preserve">GENDA </w:t>
            </w:r>
            <w:r>
              <w:rPr>
                <w:b/>
                <w:bCs/>
                <w:color w:val="000000"/>
                <w:position w:val="-3"/>
                <w:sz w:val="26"/>
                <w:szCs w:val="26"/>
              </w:rPr>
              <w:t xml:space="preserve">I</w:t>
            </w:r>
            <w:r>
              <w:rPr>
                <w:b/>
                <w:bCs/>
                <w:color w:val="000000"/>
                <w:position w:val="-3"/>
                <w:sz w:val="24"/>
                <w:szCs w:val="24"/>
              </w:rPr>
              <w:t xml:space="preserve">TEMS </w:t>
            </w:r>
            <w:r>
              <w:rPr>
                <w:b/>
                <w:bCs/>
                <w:color w:val="000000"/>
                <w:position w:val="-3"/>
                <w:sz w:val="26"/>
                <w:szCs w:val="26"/>
              </w:rPr>
              <w:t xml:space="preserve">A</w:t>
            </w:r>
            <w:r>
              <w:rPr>
                <w:b/>
                <w:bCs/>
                <w:color w:val="000000"/>
                <w:position w:val="-3"/>
                <w:sz w:val="24"/>
                <w:szCs w:val="24"/>
              </w:rPr>
              <w:t xml:space="preserve">ND </w:t>
            </w:r>
            <w:r>
              <w:rPr>
                <w:b/>
                <w:bCs/>
                <w:color w:val="000000"/>
                <w:position w:val="-3"/>
                <w:sz w:val="26"/>
                <w:szCs w:val="26"/>
              </w:rPr>
              <w:t xml:space="preserve">R</w:t>
            </w:r>
            <w:r>
              <w:rPr>
                <w:b/>
                <w:bCs/>
                <w:color w:val="000000"/>
                <w:position w:val="-3"/>
                <w:sz w:val="24"/>
                <w:szCs w:val="24"/>
              </w:rPr>
              <w:t xml:space="preserve">ECOMMENDATIONS</w:t>
            </w:r>
          </w:p>
        </w:tc>
      </w:tr>
      <w:tr>
        <w:trPr>
          <w:trHeight w:val="0" w:hRule="atLeast"/>
        </w:trPr>
        <w:tc>
          <w:tcPr>
            <w:gridSpan w:val="8"/>
            <w:tcBorders>
              <w:top w:val="single" w:color="000000" w:sz="5"/>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1"/>
                <w:sz w:val="10"/>
                <w:szCs w:val="10"/>
              </w:rPr>
              <w:t xml:space="preserve"> </w:t>
            </w:r>
          </w:p>
        </w:tc>
      </w:tr>
      <w:tr>
        <w:trPr>
          <w:trHeight w:val="0" w:hRule="atLeast"/>
        </w:trPr>
        <w:tc>
          <w:tcPr>
            <w:tcW w:w="40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S. No.</w:t>
            </w:r>
          </w:p>
        </w:tc>
        <w:tc>
          <w:tcPr>
            <w:tcW w:w="3000" w:type="pct"/>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Resolution</w:t>
            </w:r>
          </w:p>
        </w:tc>
        <w:tc>
          <w:tcPr>
            <w:tcW w:w="40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Type</w:t>
            </w:r>
          </w:p>
        </w:tc>
        <w:tc>
          <w:tcPr>
            <w:tcW w:w="75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Recommendation</w:t>
            </w:r>
          </w:p>
        </w:tc>
        <w:tc>
          <w:tcPr>
            <w:tcW w:w="450" w:type="pc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Focus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Adoption of financial statements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Declaration and Confirmation of Dividend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Appointment of Mr.Timothy Ralph Wheeler as Director, liable to retire by rotation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Appointment of Mr.Sunder Genomal as Director, liable to retire by rotation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Ratification of Appointment of Auditors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6</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Appointment of Mr. Sandeep Kumar Maini as an Independent Director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Appointment of Mr. Vikram Gamanlal Shah [DIN: 00119565] as an Independent 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O</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Remuneration to Directors (other than Managing Directors and Whole Time Directors) under Section 197(1) of the Companies Act, 2013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O</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7"/>
                <w:szCs w:val="17"/>
              </w:rPr>
              <w:t xml:space="preserve">O - Ordinary Resolution; S - Special Resolution</w:t>
            </w:r>
          </w:p>
        </w:tc>
      </w:tr>
      <w:tr>
        <w:trPr>
          <w:trHeight w:val="0" w:hRule="atLeast"/>
        </w:trPr>
        <w:tc>
          <w:tcPr>
            <w:gridSpan w:val="5"/>
            <w:tcBorders>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6"/>
                <w:szCs w:val="26"/>
              </w:rPr>
              <w:t xml:space="preserve">R</w:t>
            </w:r>
            <w:r>
              <w:rPr>
                <w:color w:val="000000"/>
                <w:position w:val="-3"/>
                <w:sz w:val="24"/>
                <w:szCs w:val="24"/>
              </w:rPr>
              <w:t xml:space="preserve">ESEARCH </w:t>
            </w:r>
            <w:r>
              <w:rPr>
                <w:color w:val="000000"/>
                <w:position w:val="-3"/>
                <w:sz w:val="26"/>
                <w:szCs w:val="26"/>
              </w:rPr>
              <w:t xml:space="preserve">A</w:t>
            </w:r>
            <w:r>
              <w:rPr>
                <w:color w:val="000000"/>
                <w:position w:val="-3"/>
                <w:sz w:val="24"/>
                <w:szCs w:val="24"/>
              </w:rPr>
              <w:t xml:space="preserve">NALYST:</w:t>
            </w:r>
          </w:p>
        </w:tc>
      </w:tr>
    </w:tbl>
    <w:p>
      <w:pPr>
        <w:widowControl w:val="on"/>
        <w:pBdr/>
        <w:spacing w:before="100" w:after="100" w:line="240" w:lineRule="auto"/>
        <w:ind w:left="0" w:right="0"/>
        <w:jc w:val="left"/>
      </w:pPr>
      <w:r>
        <w:rPr>
          <w:color w:val="000000"/>
          <w:sz w:val="10"/>
          <w:szCs w:val="10"/>
        </w:rPr>
        <w:t xml:space="preserve"> </w:t>
      </w:r>
    </w:p>
    <w:p>
      <w:pPr>
        <w:widowControl w:val="on"/>
        <w:pBdr/>
        <w:spacing w:before="75" w:after="0" w:line="240" w:lineRule="auto"/>
        <w:ind w:left="0" w:right="0"/>
        <w:jc w:val="left"/>
      </w:pPr>
      <w:r>
        <w:rPr>
          <w:b/>
          <w:bCs/>
          <w:i/>
          <w:iCs/>
          <w:color w:val="000000"/>
          <w:sz w:val="18"/>
          <w:szCs w:val="18"/>
        </w:rPr>
        <w:t xml:space="preserve">#Focus Terminology</w:t>
      </w:r>
    </w:p>
    <w:p>
      <w:pPr>
        <w:widowControl w:val="on"/>
        <w:pBdr/>
        <w:spacing w:before="0" w:after="0" w:line="240" w:lineRule="auto"/>
        <w:ind w:left="0" w:right="0"/>
        <w:jc w:val="both"/>
      </w:pPr>
      <w:r>
        <w:rPr>
          <w:b/>
          <w:bCs/>
          <w:i/>
          <w:iCs/>
          <w:color w:val="000000"/>
          <w:sz w:val="18"/>
          <w:szCs w:val="18"/>
        </w:rPr>
        <w:t xml:space="preserve">C - Compliance: </w:t>
      </w:r>
      <w:r>
        <w:rPr>
          <w:i/>
          <w:iCs/>
          <w:color w:val="000000"/>
          <w:sz w:val="18"/>
          <w:szCs w:val="18"/>
        </w:rPr>
        <w:t xml:space="preserve">The Company has not met statutory compliance requirements</w:t>
      </w:r>
    </w:p>
    <w:p>
      <w:pPr>
        <w:widowControl w:val="on"/>
        <w:pBdr/>
        <w:spacing w:before="0" w:after="0" w:line="240" w:lineRule="auto"/>
        <w:ind w:left="0" w:right="0"/>
        <w:jc w:val="both"/>
      </w:pPr>
      <w:r>
        <w:rPr>
          <w:b/>
          <w:bCs/>
          <w:i/>
          <w:iCs/>
          <w:color w:val="000000"/>
          <w:sz w:val="18"/>
          <w:szCs w:val="18"/>
        </w:rPr>
        <w:t xml:space="preserve">F - Fairness: </w:t>
      </w:r>
      <w:r>
        <w:rPr>
          <w:i/>
          <w:iCs/>
          <w:color w:val="000000"/>
          <w:sz w:val="18"/>
          <w:szCs w:val="18"/>
        </w:rPr>
        <w:t xml:space="preserve">The Company has proposed steps which may lead to undue advantage of a particular class of shareholders and can have adverse impact on non-controlling shareholders including minority shareholders</w:t>
      </w:r>
    </w:p>
    <w:p>
      <w:pPr>
        <w:widowControl w:val="on"/>
        <w:pBdr/>
        <w:spacing w:before="0" w:after="0" w:line="240" w:lineRule="auto"/>
        <w:ind w:left="0" w:right="0"/>
        <w:jc w:val="both"/>
      </w:pPr>
      <w:r>
        <w:rPr>
          <w:b/>
          <w:bCs/>
          <w:i/>
          <w:iCs/>
          <w:color w:val="000000"/>
          <w:sz w:val="18"/>
          <w:szCs w:val="18"/>
        </w:rPr>
        <w:t xml:space="preserve">G - Governance: </w:t>
      </w:r>
      <w:r>
        <w:rPr>
          <w:i/>
          <w:iCs/>
          <w:color w:val="000000"/>
          <w:sz w:val="18"/>
          <w:szCs w:val="18"/>
        </w:rPr>
        <w:t xml:space="preserve">SES questions the governance practices of the Company. The Company may have complied with the statutory requirements in letter. However, SES finds governance issues as per its standards.</w:t>
      </w:r>
    </w:p>
    <w:p>
      <w:pPr>
        <w:widowControl w:val="on"/>
        <w:pBdr/>
        <w:spacing w:before="0" w:after="0" w:line="240" w:lineRule="auto"/>
        <w:ind w:left="0" w:right="0"/>
        <w:jc w:val="both"/>
      </w:pPr>
      <w:r>
        <w:rPr>
          <w:b/>
          <w:bCs/>
          <w:i/>
          <w:iCs/>
          <w:color w:val="000000"/>
          <w:sz w:val="18"/>
          <w:szCs w:val="18"/>
        </w:rPr>
        <w:t xml:space="preserve">T - Disclosures &amp; Transparency: </w:t>
      </w:r>
      <w:r>
        <w:rPr>
          <w:i/>
          <w:iCs/>
          <w:color w:val="000000"/>
          <w:sz w:val="18"/>
          <w:szCs w:val="18"/>
        </w:rPr>
        <w:t xml:space="preserve">The Company has not made adequate disclosures necessary for shareholders to make an informed decision. The Company has intentionally or unintentionally kept the shareholders in dark.</w:t>
      </w:r>
    </w:p>
    <w:p>
      <w:r>
        <w:br w:type="page"/>
      </w:r>
    </w:p>
    <w:p>
      <w:r>
        <w:pict>
          <v:shape id="_x0000_s350371" type="#_x0000_t202" style="position:absolute;mso-position-horizontal:right;width:260pt;height:40pt;z-index:80617746;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C</w:t>
                  </w:r>
                  <w:r>
                    <w:rPr>
                      <w:rFonts w:ascii="Cambria" w:hAnsi="Cambria" w:eastAsia="Cambria" w:cs="Cambria"/>
                      <w:color w:val="FFFFFF"/>
                      <w:sz w:val="36"/>
                      <w:szCs w:val="36"/>
                    </w:rPr>
                    <w:t xml:space="preserve">OMPANY </w:t>
                  </w: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ACKGROUND</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2 - MARKET DATA (</w:t>
            </w:r>
            <w:r>
              <w:rPr>
                <w:i/>
                <w:iCs/>
                <w:color w:val="000000"/>
                <w:position w:val="-2"/>
                <w:sz w:val="18"/>
                <w:szCs w:val="18"/>
              </w:rPr>
              <w:t xml:space="preserve">As on []</w:t>
            </w:r>
            <w:r>
              <w:rPr>
                <w:color w:val="000000"/>
                <w:position w:val="-3"/>
                <w:sz w:val="20"/>
                <w:szCs w:val="20"/>
              </w:rPr>
              <w:t xml:space="preserve">)</w:t>
            </w:r>
          </w:p>
        </w:tc>
      </w:tr>
      <w:tr>
        <w:trPr>
          <w:trHeight w:val="0" w:hRule="atLeast"/>
        </w:trPr>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Price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13459.90</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M Cap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15,007.80</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Shares*</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1,11,53,874</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PE Ratio"</w:t>
            </w:r>
          </w:p>
        </w:tc>
        <w:tc>
          <w:tcPr>
            <w:tcBorders>
              <w:bottom w:val="single" w:color="000000" w:sz="10"/>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76.59</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Standalone Data ;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As on [date]</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"Based on EPS for FY []</w:t>
            </w:r>
          </w:p>
        </w:tc>
      </w:tr>
      <w:tr>
        <w:trPr>
          <w:trHeight w:val="0" w:hRule="atLeast"/>
        </w:trPr>
        <w:tc>
          <w:tcPr>
            <w:gridSpan w:val="4"/>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3: FINANCIAL INDICATORS (STANDALONE)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4: PEER COMPARISON (2015)</w:t>
            </w:r>
          </w:p>
        </w:tc>
      </w:tr>
      <w:tr>
        <w:trPr>
          <w:trHeight w:val="0" w:hRule="atLeast"/>
        </w:trPr>
        <w:tc>
          <w:tcPr>
            <w:tcW w:w="1275"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Crores)</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tcW w:w="5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Arvind Ltd</w:t>
            </w:r>
          </w:p>
        </w:tc>
        <w:tc>
          <w:tcPr>
            <w:tcW w:w="1100" w:type="pct"/>
            <w:tcBorders>
              <w:bottom w:val="single" w:color="000000"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Rupa &amp; Company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1,543.02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1,187.60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875.80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5,224.69</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969.07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Other Income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8.61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6.57</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8.47</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128.25</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4.95</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Income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1,551.63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1,194.17</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884.26</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5,352.94</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974.02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PBDT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310.95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247.41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177.03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603.45</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115.49</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196.02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153.78</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112.53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377.43</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65.71</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EPS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175.75</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137.87</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100.89</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14.62</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8.26</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Dividend per share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72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60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50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2.55</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2.75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Dividend Pay-Out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47.62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50.58</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57.60</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20.27</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38.70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OPM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21.23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21.70</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21.13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17.68</w:t>
            </w:r>
          </w:p>
        </w:tc>
        <w:tc>
          <w:tcPr>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14.33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NPM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12.70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12.95</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12.85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7.22</w:t>
            </w:r>
          </w:p>
        </w:tc>
        <w:tc>
          <w:tcPr>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6.78</w:t>
            </w:r>
          </w:p>
        </w:tc>
      </w:tr>
      <w:tr>
        <w:trPr>
          <w:trHeight w:val="0" w:hRule="atLeast"/>
        </w:trPr>
        <w:tc>
          <w:tcPr>
            <w:gridSpan w:val="4"/>
            <w:tcBorders>
              <w:bottom w:val="single" w:color="000000" w:sz="10"/>
            </w:tcBorders>
            <w:tcMar>
              <w:top w:w="30" w:type="dxa"/>
              <w:bottom w:w="30" w:type="dxa"/>
            </w:tcMar>
            <w:vAlign w:val="center"/>
          </w:tcPr>
          <w:p>
            <w:pPr>
              <w:widowControl w:val="on"/>
              <w:pBdr/>
              <w:spacing w:before="0" w:after="0" w:line="240" w:lineRule="auto"/>
              <w:ind w:left="0" w:right="0"/>
              <w:jc w:val="left"/>
            </w:pPr>
            <w:r>
              <w:rPr>
                <w:i/>
                <w:iCs/>
                <w:color w:val="000000"/>
                <w:position w:val="-2"/>
                <w:sz w:val="16"/>
                <w:szCs w:val="16"/>
              </w:rPr>
              <w:t xml:space="preserve">Dividend pay-out includes Dividend Distribution Tax. Source: Capitaline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2"/>
                <w:sz w:val="16"/>
                <w:szCs w:val="16"/>
              </w:rPr>
              <w:t xml:space="preserve"> </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tblGrid>
      <w:tr>
        <w:trPr>
          <w:trHeight w:val="0" w:hRule="atLeast"/>
        </w:trPr>
        <w:tc>
          <w:tcPr>
            <w:tcW w:w="2775" w:type="pct"/>
            <w:gridSpan w:val="2"/>
            <w:tcBorders>
              <w:bottom w:val="single" w:color="000000" w:sz="10"/>
            </w:tcBorders>
            <w:tcMar>
              <w:top w:w="15"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5: MAJOR PUBLIC SHAREHOLDERS (JUN' 15)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2200" w:type="pct"/>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TABLE 6: MAJOR PROMOTERS (JUN' 15)</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Nalanda India Fund Ltd</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9.96%</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Nari Genomal</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17%</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Cartica Capital Ltd</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7.74%</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Sunder Genomal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17%</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IDFC Premier Equity Fund</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2.98%</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Ramesh Genomal</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17%</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Steadview Capital Mauritius Ltd </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2.34%</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Madhuri Genomal</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ABG Capital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1.55%</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Sanjeev Genomal</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tcW w:w="225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LTR Focus Fund</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1.23%</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Shamir Sunder Genomal</w:t>
            </w:r>
          </w:p>
        </w:tc>
        <w:tc>
          <w:tcPr>
            <w:tcW w:w="500" w:type="pct"/>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r>
      <w:tr>
        <w:trPr>
          <w:trHeight w:val="0" w:hRule="atLeast"/>
        </w:trPr>
        <w:tc>
          <w:tcPr>
            <w:tcW w:w="2275"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 </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 </w:t>
            </w:r>
          </w:p>
        </w:tc>
        <w:tc>
          <w:tcPr>
            <w:tcW w:w="25" w:type="pct"/>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tcW w:w="1700" w:type="pct"/>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Shahendar Genomal</w:t>
            </w:r>
          </w:p>
        </w:tc>
        <w:tc>
          <w:tcPr>
            <w:tcW w:w="500" w:type="pct"/>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r>
      <w:tr>
        <w:trPr>
          <w:trHeight w:val="0" w:hRule="atLeast"/>
        </w:trPr>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0" w:type="auto"/>
              <w:bottom w:w="0" w:type="auto"/>
            </w:tcMar>
            <w:vAlign w:val="center"/>
          </w:tcPr>
          <w:p>
            <w:pPr>
              <w:widowControl w:val="on"/>
              <w:pBdr/>
              <w:spacing w:before="0" w:after="0" w:line="240" w:lineRule="auto"/>
              <w:ind w:left="0" w:right="0"/>
              <w:jc w:val="left"/>
            </w:pPr>
            <w:r>
              <w:rPr>
                <w:color w:val="000000"/>
                <w:position w:val="-1"/>
                <w:sz w:val="4"/>
                <w:szCs w:val="4"/>
              </w:rPr>
              <w:t xml:space="preserve"> </w:t>
            </w:r>
          </w:p>
        </w:tc>
      </w:tr>
      <w:tr>
        <w:trPr>
          <w:trHeight w:val="0" w:hRule="atLeast"/>
        </w:trPr>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SHAREHOLDING PATTERN (%) (JUNE)</w:t>
            </w:r>
          </w:p>
        </w:tc>
        <w:tc>
          <w:tcPr>
            <w:tcMar>
              <w:top w:w="15" w:type="dxa"/>
              <w:bottom w:w="15" w:type="dxa"/>
            </w:tcMar>
            <w:vAlign w:val="center"/>
          </w:tcPr>
          <w:p>
            <w:pPr>
              <w:widowControl w:val="on"/>
              <w:pBdr/>
              <w:spacing w:before="0" w:after="0" w:line="240" w:lineRule="auto"/>
              <w:ind w:left="0" w:right="0"/>
              <w:jc w:val="left"/>
            </w:pPr>
            <w:r>
              <w:rPr>
                <w:color w:val="000000"/>
                <w:position w:val="-3"/>
                <w:sz w:val="24"/>
                <w:szCs w:val="24"/>
              </w:rPr>
              <w:t xml:space="preserve">  </w:t>
            </w:r>
          </w:p>
        </w:tc>
        <w:tc>
          <w:tcPr>
            <w:gridSpan w:val="2"/>
            <w:tcBorders>
              <w:bottom w:val="single" w:color="000000" w:sz="10"/>
            </w:tcBorders>
            <w:tcMar>
              <w:top w:w="30" w:type="dxa"/>
              <w:bottom w:w="30" w:type="dxa"/>
            </w:tcMar>
            <w:vAlign w:val="center"/>
          </w:tcPr>
          <w:p>
            <w:pPr>
              <w:widowControl w:val="on"/>
              <w:pBdr/>
              <w:spacing w:before="0" w:after="0" w:line="240" w:lineRule="auto"/>
              <w:ind w:left="0" w:right="0"/>
              <w:jc w:val="left"/>
            </w:pPr>
            <w:r>
              <w:rPr>
                <w:color w:val="000000"/>
                <w:position w:val="-3"/>
                <w:sz w:val="20"/>
                <w:szCs w:val="20"/>
              </w:rPr>
              <w:t xml:space="preserve">DISCUSSION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5500"/>
        <w:gridCol w:w="323"/>
        <w:gridCol w:w="4295"/>
      </w:tblGrid>
      <w:tr>
        <w:trPr/>
        <w:tc>
          <w:tcPr>
            <w:tcW w:w="5500" w:type="dxa"/>
            <w:vAlign w:val="center"/>
          </w:tcPr>
          <w:altChunk xmlns:r="http://schemas.openxmlformats.org/officeDocument/2006/relationships" xmlns:w="http://schemas.openxmlformats.org/wordprocessingml/2006/main" r:id="rDOCXId1">
            <w:altChunkPr>
              <w:matchSrc/>
            </w:altChunkPr>
          </w:altChunk>
          <w:p/>
        </w:tc>
        <w:tc>
          <w:tcPr>
            <w:tcW w:w="323" w:type="dxa"/>
            <w:vAlign w:val="center"/>
          </w:tcPr>
          <w:p>
            <w:pPr>
              <w:rPr/>
            </w:pPr>
            <w:r>
              <w:rPr/>
              <w:t xml:space="preserve"/>
            </w:r>
          </w:p>
        </w:tc>
        <w:tc>
          <w:tcPr>
            <w:tcW w:w="4295" w:type="dxa"/>
            <w:vAlign w:val="top"/>
          </w:tcPr>
          <w:p>
            <w:pPr>
              <w:widowControl w:val="on"/>
              <w:pBdr/>
              <w:spacing w:before="120" w:after="120" w:line="270" w:lineRule="auto"/>
              <w:ind w:left="0" w:right="0"/>
              <w:jc w:val="both"/>
            </w:pPr>
            <w:r>
              <w:rPr>
                <w:color w:val="000000"/>
                <w:sz w:val="20"/>
                <w:szCs w:val="20"/>
              </w:rPr>
              <w:t xml:space="preserve">Discussion</w:t>
            </w:r>
          </w:p>
        </w:tc>
      </w:tr>
    </w:tbl>
    <w:p>
      <w:r>
        <w:br w:type="page"/>
      </w:r>
    </w:p>
    <w:p>
      <w:r>
        <w:pict>
          <v:shape id="_x0000_s932617" type="#_x0000_t202" style="position:absolute;mso-position-horizontal:right;width:260pt;height:40pt;z-index:595581804;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B</w:t>
                  </w:r>
                  <w:r>
                    <w:rPr>
                      <w:rFonts w:ascii="Cambria" w:hAnsi="Cambria" w:eastAsia="Cambria" w:cs="Cambria"/>
                      <w:color w:val="FFFFFF"/>
                      <w:sz w:val="36"/>
                      <w:szCs w:val="36"/>
                    </w:rPr>
                    <w:t xml:space="preserve">OARD </w:t>
                  </w:r>
                  <w:r>
                    <w:rPr>
                      <w:rFonts w:ascii="Cambria" w:hAnsi="Cambria" w:eastAsia="Cambria" w:cs="Cambria"/>
                      <w:color w:val="FFFFFF"/>
                      <w:sz w:val="40"/>
                      <w:szCs w:val="40"/>
                    </w:rPr>
                    <w:t xml:space="preserve">O</w:t>
                  </w:r>
                  <w:r>
                    <w:rPr>
                      <w:rFonts w:ascii="Cambria" w:hAnsi="Cambria" w:eastAsia="Cambria" w:cs="Cambria"/>
                      <w:color w:val="FFFFFF"/>
                      <w:sz w:val="36"/>
                      <w:szCs w:val="36"/>
                    </w:rPr>
                    <w:t xml:space="preserve">F </w:t>
                  </w: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IRECTORS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7 - BOARD PROFILE </w:t>
            </w:r>
          </w:p>
        </w:tc>
      </w:tr>
      <w:tr>
        <w:trPr>
          <w:trHeight w:val="0" w:hRule="atLeast"/>
        </w:trPr>
        <w:tc>
          <w:tcPr>
            <w:tcW w:w="1500" w:type="pct"/>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2"/>
                <w:sz w:val="18"/>
                <w:szCs w:val="18"/>
                <w:shd w:val="clear" w:color="auto" w:fill="464646"/>
              </w:rPr>
              <w:t xml:space="preserve">Director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 </w:t>
            </w:r>
          </w:p>
        </w:tc>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Classification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Expertise/Specialization</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Tenure (Year)</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[1]</w:t>
            </w:r>
            <w:r>
              <w:rPr>
                <w:b/>
                <w:bCs/>
                <w:color w:val="FFFFFF"/>
                <w:position w:val="-2"/>
                <w:sz w:val="18"/>
                <w:szCs w:val="18"/>
                <w:shd w:val="clear" w:color="auto" w:fill="464646"/>
              </w:rPr>
              <w:t xml:space="preserve">Directorship</w:t>
            </w:r>
          </w:p>
        </w:tc>
        <w:tc>
          <w:tcPr>
            <w:vMerge w:val="restart"/>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18"/>
                <w:szCs w:val="18"/>
                <w:shd w:val="clear" w:color="auto" w:fill="464646"/>
                <w:vertAlign w:val="superscript"/>
              </w:rPr>
              <w:t xml:space="preserve">[2]</w:t>
            </w:r>
            <w:r>
              <w:rPr>
                <w:b/>
                <w:bCs/>
                <w:color w:val="FFFFFF"/>
                <w:position w:val="-2"/>
                <w:sz w:val="18"/>
                <w:szCs w:val="18"/>
                <w:shd w:val="clear" w:color="auto" w:fill="464646"/>
              </w:rPr>
              <w:t xml:space="preserve">Committee Membership</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Pay(</w:t>
            </w:r>
            <w:r>
              <w:rPr>
                <w:rFonts w:ascii="Rupee Foradian" w:hAnsi="Rupee Foradian" w:eastAsia="Rupee Foradian" w:cs="Rupee Foradian"/>
                <w:b/>
                <w:bCs/>
                <w:color w:val="FFFFFF"/>
                <w:position w:val="-2"/>
                <w:sz w:val="18"/>
                <w:szCs w:val="18"/>
                <w:shd w:val="clear" w:color="auto" w:fill="464646"/>
              </w:rPr>
              <w:t xml:space="preserve">`</w:t>
            </w:r>
            <w:r>
              <w:rPr>
                <w:b/>
                <w:bCs/>
                <w:color w:val="FFFFFF"/>
                <w:position w:val="-2"/>
                <w:sz w:val="18"/>
                <w:szCs w:val="18"/>
                <w:shd w:val="clear" w:color="auto" w:fill="464646"/>
              </w:rPr>
              <w:t xml:space="preserve"> Lakh)</w:t>
            </w:r>
          </w:p>
        </w:tc>
      </w:tr>
      <w:tr>
        <w:trPr>
          <w:trHeight w:val="0" w:hRule="atLeast"/>
        </w:trPr>
        <w:tc>
          <w:tcPr>
            <w:gridSpan w:val="1"/>
            <w:vMerge w:val="continue"/>
            <w:tcBorders>
              <w:right w:val="single" w:color="FFFFFF" w:sz="5"/>
            </w:tcBorders>
          </w:tcPr>
          <w:p/>
        </w:tc>
        <w:tc>
          <w:tcPr>
            <w:gridSpan w:val="1"/>
            <w:vMerge w:val="continue"/>
            <w:tcBorders>
              <w:right w:val="single" w:color="FFFFFF" w:sz="5"/>
            </w:tcBorders>
          </w:tcP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Borders>
              <w:right w:val="single" w:color="FFFFFF" w:sz="5"/>
            </w:tcBorders>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Pradeep Jaipuria</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General Management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1(1)</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4.8</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Gururaj Purushottam Albal</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Industry Specialist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9</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2(1)</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Bhoopalam Chandra Shekharaiah Prabhakar</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Legal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4(1)</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4.2</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Sandeep Kumar Maini</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Automotive &amp; Aerospace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Vikram Gamanlal Shah</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Information Technology</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Rukmani Menon</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Legal</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0.2</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Nari Genomal</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NEDP(R)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NEDP(R)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Industry Specialist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Ramesh Genomal</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NEDP(R)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NEDP(R)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Industry Specialist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Timothy Ralph Wheeler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U</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NED(R)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NED(R)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Industry Specialist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3.7</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Sunder Genomal</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U</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EDP(R)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EDP(R)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Industry Specialist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2(1)</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119.51</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Shamir Genomal</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EDP(R)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EDP(R)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Industry Specialist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0(0)</w:t>
            </w:r>
          </w:p>
        </w:tc>
        <w:tc>
          <w:tcPr>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60.94</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Pius Thomas</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Finance</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0(0)</w:t>
            </w:r>
          </w:p>
        </w:tc>
        <w:tc>
          <w:tcPr>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111.74</w:t>
            </w:r>
          </w:p>
        </w:tc>
      </w:tr>
      <w:tr>
        <w:trPr>
          <w:trHeight w:val="0" w:hRule="atLeast"/>
        </w:trPr>
        <w:tc>
          <w:tcPr>
            <w:gridSpan w:val="9"/>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W - Woman Director, R- Liable to retire by Rotation, U- Up for Re-appointment, N- New Appointment, MD- Managing Director, C- Chairman, CMD- Chairman and Managing Director </w:t>
            </w:r>
            <w:r>
              <w:rPr>
                <w:b/>
                <w:bCs/>
                <w:i/>
                <w:iCs/>
                <w:color w:val="000000"/>
                <w:position w:val="-2"/>
                <w:sz w:val="16"/>
                <w:szCs w:val="16"/>
              </w:rPr>
              <w:br/>
              <w:t xml:space="preserve">[1]</w:t>
            </w:r>
            <w:r>
              <w:rPr>
                <w:i/>
                <w:iCs/>
                <w:color w:val="000000"/>
                <w:position w:val="-2"/>
                <w:sz w:val="16"/>
                <w:szCs w:val="16"/>
              </w:rPr>
              <w:t xml:space="preserve"> Directorships show Directorships in Public Companies (Total Directorships which include Directorships in both Public and Private Companies) </w:t>
            </w:r>
            <w:r>
              <w:rPr>
                <w:b/>
                <w:bCs/>
                <w:i/>
                <w:iCs/>
                <w:color w:val="000000"/>
                <w:position w:val="-2"/>
                <w:sz w:val="16"/>
                <w:szCs w:val="16"/>
              </w:rPr>
              <w:br/>
              <w:t xml:space="preserve">[2]</w:t>
            </w:r>
            <w:r>
              <w:rPr>
                <w:i/>
                <w:iCs/>
                <w:color w:val="000000"/>
                <w:position w:val="-2"/>
                <w:sz w:val="16"/>
                <w:szCs w:val="16"/>
              </w:rPr>
              <w:t xml:space="preserve"> Committee memberships include committee chairmanships</w:t>
            </w:r>
            <w:r>
              <w:rPr>
                <w:i/>
                <w:iCs/>
                <w:color w:val="000000"/>
                <w:position w:val="-2"/>
                <w:sz w:val="16"/>
                <w:szCs w:val="16"/>
              </w:rPr>
              <w:br/>
              <w:t xml:space="preserve">Note: Directorships, committee membership and committee chairmanship includes such positions in Page Industries Ltd</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GRAPH 2 - BOARD PROFILE</w:t>
            </w:r>
          </w:p>
        </w:tc>
      </w:tr>
    </w:tbl>
    <w:p/>
    <w:tbl>
      <w:tblPr>
        <w:tblStyle w:val="TableGridPHPDOCX"/>
        <w:tblOverlap w:val="never"/>
        <w:tblW w:w="0" w:type="auto"/>
        <w:tblBorders>
          <w:top w:val="nil" w:sz="6" w:space="0" w:color="auto"/>
          <w:left w:val="nil" w:sz="6" w:space="0" w:color="auto"/>
          <w:bottom w:val="nil" w:sz="6" w:space="0" w:color="auto"/>
          <w:right w:val="nil" w:sz="6" w:space="0" w:color="auto"/>
          <w:insideH w:val="nil" w:sz="6" w:space="0" w:color="auto"/>
          <w:insideV w:val="nil" w:sz="6" w:space="0" w:color="auto"/>
        </w:tblBorders>
      </w:tblPr>
      <w:tblGrid>
        <w:gridCol w:w="7000"/>
        <w:gridCol w:w="7000"/>
      </w:tblGrid>
      <w:tr>
        <w:trPr/>
        <w:tc>
          <w:tcPr>
            <w:tcW w:w="7000" w:type="dxa"/>
            <w:tcBorders>
              <w:right w:val="single" w:color="999999" w:sz="3" w:space="0"/>
            </w:tcBorders>
            <w:vAlign w:val="center"/>
          </w:tcPr>
          <w:altChunk xmlns:r="http://schemas.openxmlformats.org/officeDocument/2006/relationships" xmlns:w="http://schemas.openxmlformats.org/wordprocessingml/2006/main" r:id="rDOCXId2">
            <w:altChunkPr>
              <w:matchSrc/>
            </w:altChunkPr>
          </w:altChunk>
          <w:p/>
        </w:tc>
        <w:tc>
          <w:tcPr>
            <w:tcW w:w="7000" w:type="dxa"/>
            <w:vAlign w:val="center"/>
          </w:tcPr>
          <w:altChunk xmlns:r="http://schemas.openxmlformats.org/officeDocument/2006/relationships" xmlns:w="http://schemas.openxmlformats.org/wordprocessingml/2006/main" r:id="rDOCXId3">
            <w:altChunkPr>
              <w:matchSrc/>
            </w:altChunkPr>
          </w:altChunk>
          <w:p/>
        </w:tc>
      </w:tr>
      <w:tr>
        <w:trPr/>
        <w:tc>
          <w:tcPr>
            <w:tcBorders>
              <w:right w:val="single" w:color="999999" w:sz="3" w:space="0"/>
            </w:tcBorders>
          </w:tcPr>
          <w:p>
            <w:pPr>
              <w:widowControl w:val="on"/>
              <w:pBdr/>
              <w:spacing w:before="180" w:after="180" w:line="270" w:lineRule="auto"/>
              <w:ind w:left="0" w:right="0"/>
              <w:jc w:val="both"/>
            </w:pPr>
            <w:r>
              <w:rPr>
                <w:color w:val="000000"/>
                <w:sz w:val="18"/>
                <w:szCs w:val="18"/>
              </w:rPr>
              <w:t xml:space="preserve">As per provisions of Section 149 and 152 of the Companies Act, 2013 Independent Directors shall not be liable to retire by rotation and unless provided by the Articles of the Company at least 2/3rd of the Non-Independent Directors should be liable to retire by rotation.</w:t>
            </w:r>
          </w:p>
        </w:tc>
        <w:tc>
          <w:tcPr/>
          <w:p>
            <w:pPr>
              <w:widowControl w:val="on"/>
              <w:pBdr/>
              <w:spacing w:before="180" w:after="180" w:line="270" w:lineRule="auto"/>
              <w:ind w:left="0" w:right="0"/>
              <w:jc w:val="both"/>
            </w:pPr>
            <w:r>
              <w:rPr>
                <w:color w:val="000000"/>
                <w:sz w:val="18"/>
                <w:szCs w:val="18"/>
              </w:rPr>
              <w:t xml:space="preserve">As per Clause 49(ii)(A) of the Listing Agreement, the Company should have at least 33% Independent Directors if the Chairman of the Board is a Non-Executive Director and should have at least 50% independent directors if the Board Chairman is a promoter or an executive director.</w:t>
            </w:r>
          </w:p>
        </w:tc>
      </w:tr>
    </w:tbl>
    <w:p>
      <w:r>
        <w:br w:type="column"/>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8 - BOARD COMMITTEE PERFORMANCE</w:t>
            </w:r>
          </w:p>
        </w:tc>
      </w:tr>
      <w:tr>
        <w:trPr>
          <w:trHeight w:val="0" w:hRule="atLeast"/>
        </w:trPr>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Committees</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Chairman's Classification</w:t>
            </w:r>
          </w:p>
        </w:tc>
        <w:tc>
          <w:tcPr>
            <w:gridSpan w:val="2"/>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Overall Independence</w:t>
            </w:r>
          </w:p>
        </w:tc>
        <w:tc>
          <w:tcPr>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Number of Meetings</w:t>
            </w:r>
          </w:p>
        </w:tc>
        <w:tc>
          <w:tcPr>
            <w:tcW w:w="1250" w:type="pct"/>
            <w:vMerge w:val="restart"/>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Attendance &lt; 75%</w:t>
            </w:r>
          </w:p>
        </w:tc>
      </w:tr>
      <w:tr>
        <w:trPr>
          <w:trHeight w:val="0" w:hRule="atLeast"/>
        </w:trPr>
        <w:tc>
          <w:tcPr>
            <w:gridSpan w:val="1"/>
            <w:vMerge w:val="continue"/>
          </w:tcPr>
          <w:p/>
        </w:tc>
        <w:tc>
          <w:tcPr>
            <w:gridSpan w:val="1"/>
            <w:vMerge w:val="continue"/>
          </w:tcP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Company </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SES</w:t>
            </w:r>
          </w:p>
        </w:tc>
        <w:tc>
          <w:tcPr>
            <w:gridSpan w:val="1"/>
            <w:vMerge w:val="continue"/>
          </w:tcPr>
          <w:p/>
        </w:tc>
        <w:tc>
          <w:tcPr>
            <w:gridSpan w:val="1"/>
            <w:vMerge w:val="continue"/>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Audit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75%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75%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Pradeep Jaipuria(50%)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Stakeholders' Relationship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ID</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33%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Nomination &amp; Remuneration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3</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ID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67%</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Bhoopalam Chandra Shekharaiah Prabhakar(50%)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CSR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EDP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50%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Not Disclosed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Risk Management</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r>
      <w:tr>
        <w:trPr>
          <w:trHeight w:val="0" w:hRule="atLeast"/>
        </w:trPr>
        <w:tc>
          <w:tcPr>
            <w:gridSpan w:val="8"/>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Reference: ED - Executive Director, NED- Non-Executive Director, ID - Independent Director, NID- Non-Independent Director, P- Promoter, C- Chairman, #- Number of Members</w:t>
            </w:r>
          </w:p>
        </w:tc>
      </w:tr>
      <w:tr>
        <w:trPr>
          <w:trHeight w:val="0" w:hRule="atLeast"/>
        </w:trPr>
        <w:tc>
          <w:tcPr>
            <w:gridSpan w:val="9"/>
            <w:tcMar>
              <w:top w:w="15" w:type="dxa"/>
              <w:bottom w:w="15" w:type="dxa"/>
            </w:tcMar>
            <w:vAlign w:val="center"/>
          </w:tcPr>
          <w:p>
            <w:pPr>
              <w:widowControl w:val="on"/>
              <w:pBdr/>
              <w:spacing w:before="0" w:after="0" w:line="270" w:lineRule="auto"/>
              <w:ind w:left="0" w:right="0"/>
              <w:jc w:val="both"/>
              <w:textAlignment w:val="center"/>
            </w:pPr>
            <w:r>
              <w:rPr>
                <w:color w:val="000000"/>
                <w:position w:val="-2"/>
                <w:sz w:val="18"/>
                <w:szCs w:val="18"/>
              </w:rPr>
              <w:t xml:space="preserve">LEAD INDEPENDENT DIRECTOR</w:t>
            </w:r>
          </w:p>
        </w:tc>
      </w:tr>
    </w:tbl>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9 - BOARD GOVERNANCE TABLE (AS PER SES)</w:t>
            </w:r>
          </w:p>
        </w:tc>
      </w:tr>
      <w:tr>
        <w:trPr>
          <w:trHeight w:val="0" w:hRule="atLeast"/>
        </w:trPr>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Criteria</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Response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Score</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2"/>
                <w:sz w:val="18"/>
                <w:szCs w:val="18"/>
                <w:shd w:val="clear" w:color="auto" w:fill="464646"/>
              </w:rPr>
              <w:t xml:space="preserve">Maximum</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What is the percentage of Independent Directors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have tenure greater than 10 years?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Independent Directors have Shareholdings &gt; </w:t>
            </w:r>
            <w:r>
              <w:rPr>
                <w:rFonts w:ascii="Rupee Foradian" w:hAnsi="Rupee Foradian" w:eastAsia="Rupee Foradian" w:cs="Rupee Foradian"/>
                <w:color w:val="000000"/>
                <w:position w:val="-2"/>
                <w:sz w:val="18"/>
                <w:szCs w:val="18"/>
                <w:shd w:val="clear" w:color="auto" w:fill="F2F2F2"/>
              </w:rPr>
              <w:t xml:space="preserve">`</w:t>
            </w:r>
            <w:r>
              <w:rPr>
                <w:color w:val="000000"/>
                <w:position w:val="-2"/>
                <w:sz w:val="18"/>
                <w:szCs w:val="18"/>
                <w:shd w:val="clear" w:color="auto" w:fill="F2F2F2"/>
              </w:rPr>
              <w:t xml:space="preserve"> 1 Cr?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Is the Chairman Independent?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Is there a Lead Independent Director?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How many Independent Directors are ex-executive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Have all directors been elected by the Company's shareholders?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Yes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10</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Are any directors on the Board related to each other?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F2F2F2"/>
              </w:rPr>
              <w:t xml:space="preserve">How many promoter directors are on the Board?</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F2F2F2"/>
              </w:rPr>
              <w:t xml:space="preserve">15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2"/>
                <w:sz w:val="18"/>
                <w:szCs w:val="18"/>
                <w:shd w:val="clear" w:color="auto" w:fill="D9D9D9"/>
              </w:rPr>
              <w:t xml:space="preserve">Did Independent Directors meet atleast once without management?</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2"/>
                <w:sz w:val="18"/>
                <w:szCs w:val="18"/>
                <w:shd w:val="clear" w:color="auto" w:fill="D9D9D9"/>
              </w:rPr>
              <w:t xml:space="preserve">10</w:t>
            </w:r>
          </w:p>
        </w:tc>
      </w:tr>
      <w:tr>
        <w:trPr>
          <w:trHeight w:val="0" w:hRule="atLeast"/>
        </w:trPr>
        <w:tc>
          <w:tcPr>
            <w:gridSpan w:val="2"/>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left"/>
            </w:pPr>
            <w:r>
              <w:rPr>
                <w:b/>
                <w:bCs/>
                <w:color w:val="000000"/>
                <w:position w:val="-2"/>
                <w:sz w:val="18"/>
                <w:szCs w:val="18"/>
              </w:rPr>
              <w:t xml:space="preserve">Score</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75</w:t>
            </w:r>
          </w:p>
        </w:tc>
        <w:tc>
          <w:tcPr>
            <w:tcBorders>
              <w:top w:val="single" w:color="000000" w:sz="10"/>
              <w:bottom w:val="single" w:color="000000" w:sz="5"/>
            </w:tcBorders>
            <w:tcMar>
              <w:top w:w="75" w:type="dxa"/>
              <w:bottom w:w="75" w:type="dxa"/>
            </w:tcMar>
            <w:vAlign w:val="center"/>
          </w:tcPr>
          <w:p>
            <w:pPr>
              <w:widowControl w:val="on"/>
              <w:pBdr/>
              <w:spacing w:before="0" w:after="0" w:line="240" w:lineRule="auto"/>
              <w:ind w:left="0" w:right="0"/>
              <w:jc w:val="center"/>
            </w:pPr>
            <w:r>
              <w:rPr>
                <w:b/>
                <w:bCs/>
                <w:color w:val="000000"/>
                <w:position w:val="-2"/>
                <w:sz w:val="18"/>
                <w:szCs w:val="18"/>
              </w:rPr>
              <w:t xml:space="preserve">100</w:t>
            </w:r>
          </w:p>
        </w:tc>
      </w:tr>
    </w:tbl>
    <w:p>
      <w:r>
        <w:br w:type="page"/>
      </w:r>
    </w:p>
    <w:p>
      <w:r>
        <w:pict>
          <v:shape id="_x0000_s462606" type="#_x0000_t202" style="position:absolute;mso-position-horizontal:right;width:260pt;height:40pt;z-index:186830447;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EMUNERATION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40" w:after="240" w:line="240" w:lineRule="auto"/>
        <w:ind w:left="0" w:right="0"/>
        <w:jc w:val="left"/>
      </w:pPr>
    </w:p>
    <w:tbl>
      <w:tblPr>
        <w:tblStyle w:val="NormalTablePHPDOCX"/>
        <w:tblW w:w="5000" w:type="pct"/>
        <w:tblInd w:w="-1.5" w:type="dxa"/>
        <w:tblBorders/>
      </w:tblPr>
      <w:tblGrid>
        <w:gridCol/>
        <w:gridCol/>
        <w:gridCol/>
        <w:gridCol/>
        <w:gridCol/>
        <w:gridCol/>
        <w:gridCol/>
        <w:gridCol/>
        <w:gridCol/>
      </w:tblGrid>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10 - EXECUTIVE DIRECTORS' REMUNERATION</w:t>
            </w:r>
          </w:p>
        </w:tc>
      </w:tr>
      <w:tr>
        <w:trPr>
          <w:trHeight w:val="0" w:hRule="atLeast"/>
        </w:trPr>
        <w:tc>
          <w:tcPr>
            <w:gridSpan w:val="2"/>
            <w:shd w:val="clear" w:color="auto" w:fill="464646"/>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464646"/>
              </w:rPr>
              <w:t xml:space="preserve">In </w:t>
            </w:r>
            <w:r>
              <w:rPr>
                <w:rFonts w:ascii="Rupee Foradian" w:hAnsi="Rupee Foradian" w:eastAsia="Rupee Foradian" w:cs="Rupee Foradian"/>
                <w:b/>
                <w:bCs/>
                <w:color w:val="FFFFFF"/>
                <w:position w:val="-3"/>
                <w:sz w:val="20"/>
                <w:szCs w:val="20"/>
                <w:shd w:val="clear" w:color="auto" w:fill="464646"/>
              </w:rPr>
              <w:t xml:space="preserve">`</w:t>
            </w:r>
            <w:r>
              <w:rPr>
                <w:b/>
                <w:bCs/>
                <w:color w:val="FFFFFF"/>
                <w:position w:val="-3"/>
                <w:sz w:val="20"/>
                <w:szCs w:val="20"/>
                <w:shd w:val="clear" w:color="auto" w:fill="464646"/>
              </w:rPr>
              <w:t xml:space="preserve"> Crore</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2015</w:t>
            </w:r>
          </w:p>
        </w:tc>
        <w:tc>
          <w:tcPr>
            <w:gridSpan w:val="2"/>
            <w:tcBorders>
              <w:left w:val="single" w:color="FFFFFF" w:sz="5"/>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2014</w:t>
            </w:r>
          </w:p>
        </w:tc>
        <w:tc>
          <w:tcPr>
            <w:gridSpan w:val="2"/>
            <w:tcBorders>
              <w:left w:val="single" w:color="FFFFFF" w:sz="5"/>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2013</w:t>
            </w:r>
          </w:p>
        </w:tc>
        <w:tc>
          <w:tcPr>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Ratio</w:t>
            </w:r>
          </w:p>
        </w:tc>
      </w:tr>
      <w:tr>
        <w:trPr>
          <w:trHeight w:val="0" w:hRule="atLeast"/>
        </w:trPr>
        <w:tc>
          <w:tcPr>
            <w:gridSpan w:val="2"/>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Fixed Pay</w:t>
            </w:r>
          </w:p>
        </w:tc>
        <w:tc>
          <w:tcPr>
            <w:tcBorders>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Total Pay</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Sunder Genomal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1.14</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116</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Pius Thomas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1.07</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1.12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0.88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0.88</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0.31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0.53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108</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Shamir Genomal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P</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0.59</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0.61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63</w:t>
            </w:r>
          </w:p>
        </w:tc>
      </w:tr>
      <w:tr>
        <w:trPr>
          <w:trHeight w:val="0" w:hRule="atLeast"/>
        </w:trPr>
        <w:tc>
          <w:tcPr>
            <w:gridSpan w:val="9"/>
            <w:tcBorders>
              <w:top w:val="single" w:color="000000" w:sz="10"/>
            </w:tcBorders>
            <w:tcMar>
              <w:top w:w="75" w:type="dxa"/>
              <w:bottom w:w="75" w:type="dxa"/>
            </w:tcMar>
            <w:vAlign w:val="center"/>
          </w:tcPr>
          <w:p>
            <w:pPr>
              <w:widowControl w:val="on"/>
              <w:pBdr/>
              <w:spacing w:before="0" w:after="0" w:line="240" w:lineRule="auto"/>
              <w:ind w:left="0" w:right="0"/>
              <w:jc w:val="left"/>
            </w:pPr>
            <w:r>
              <w:rPr>
                <w:i/>
                <w:iCs/>
                <w:color w:val="000000"/>
                <w:position w:val="-2"/>
                <w:sz w:val="16"/>
                <w:szCs w:val="16"/>
              </w:rPr>
              <w:t xml:space="preserve">Note: Fixed pay includes basic pay, perquisites &amp; allowances. P- Promoter, NP- Non- Promoter, Ratio- Ratio of ED's remuneration to Median Remuneration of Employees, ND- Not Disclosed</w:t>
            </w:r>
          </w:p>
        </w:tc>
      </w:tr>
      <w:tr>
        <w:trPr>
          <w:trHeight w:val="0" w:hRule="atLeast"/>
        </w:trPr>
        <w:tc>
          <w:tcPr>
            <w:gridSpan w:val="9"/>
            <w:tcMar>
              <w:top w:w="15" w:type="dxa"/>
              <w:bottom w:w="15" w:type="dxa"/>
            </w:tcMar>
            <w:vAlign w:val="center"/>
          </w:tcPr>
          <w:p>
            <w:pPr>
              <w:widowControl w:val="on"/>
              <w:pBdr/>
              <w:spacing w:before="0" w:after="0" w:line="240" w:lineRule="auto"/>
              <w:ind w:left="0" w:right="0"/>
              <w:jc w:val="left"/>
            </w:pPr>
            <w:r>
              <w:rPr>
                <w:color w:val="000000"/>
                <w:position w:val="-2"/>
                <w:sz w:val="18"/>
                <w:szCs w:val="18"/>
              </w:rPr>
              <w:t xml:space="preserve"> </w:t>
            </w:r>
          </w:p>
        </w:tc>
      </w:tr>
      <w:tr>
        <w:trPr>
          <w:trHeight w:val="0" w:hRule="atLeast"/>
        </w:trPr>
        <w:tc>
          <w:tcPr>
            <w:gridSpan w:val="9"/>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DISCUSSION - INDEXED TSR vs. EXECUTIVE REMUNERATION</w:t>
            </w:r>
          </w:p>
        </w:tc>
      </w:tr>
    </w:tbl>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4">
            <w:altChunkPr>
              <w:matchSrc/>
            </w:altChunkPr>
          </w:altChunk>
          <w:p/>
        </w:tc>
        <w:tc>
          <w:tcPr>
            <w:tcW w:w="7000" w:type="dxa"/>
            <w:vAlign w:val="center"/>
          </w:tcPr>
          <w:altChunk xmlns:r="http://schemas.openxmlformats.org/officeDocument/2006/relationships" xmlns:w="http://schemas.openxmlformats.org/wordprocessingml/2006/main" r:id="rDOCXId5">
            <w:altChunkPr>
              <w:matchSrc/>
            </w:altChunkPr>
          </w:altChunk>
          <w:p/>
        </w:tc>
      </w:tr>
    </w:tbl>
    <w:p>
      <w:pPr>
        <w:widowControl w:val="on"/>
        <w:pBdr/>
        <w:spacing w:before="0" w:after="0" w:line="240" w:lineRule="auto"/>
        <w:ind w:left="0" w:right="0"/>
        <w:jc w:val="both"/>
      </w:pPr>
      <w:r>
        <w:rPr>
          <w:i/>
          <w:iCs/>
          <w:color w:val="000000"/>
          <w:sz w:val="16"/>
          <w:szCs w:val="16"/>
        </w:rPr>
        <w:t xml:space="preserve">Note: Indexed TSR (Total Shareholders Return) represents the value of </w:t>
      </w:r>
      <w:r>
        <w:rPr>
          <w:rFonts w:ascii="Rupee Foradian" w:hAnsi="Rupee Foradian" w:eastAsia="Rupee Foradian" w:cs="Rupee Foradian"/>
          <w:i/>
          <w:iCs/>
          <w:color w:val="000000"/>
          <w:sz w:val="16"/>
          <w:szCs w:val="16"/>
        </w:rPr>
        <w:t xml:space="preserve">`</w:t>
      </w:r>
      <w:r>
        <w:rPr>
          <w:i/>
          <w:iCs/>
          <w:color w:val="000000"/>
          <w:sz w:val="16"/>
          <w:szCs w:val="16"/>
        </w:rPr>
        <w:t xml:space="preserve"> 100 invested in the Company at beginning of a 5-year period starting 1st April, 2011. One period return is calculated as (Final Price - Initial Price + Dividend) / Initial Price.</w:t>
      </w:r>
    </w:p>
    <w:p>
      <w:pPr>
        <w:widowControl w:val="on"/>
        <w:pBdr/>
        <w:spacing w:before="0" w:after="0" w:line="240" w:lineRule="auto"/>
        <w:ind w:left="0" w:right="0"/>
        <w:jc w:val="both"/>
      </w:pPr>
      <w:r>
        <w:rPr>
          <w:color w:val="000000"/>
          <w:sz w:val="18"/>
          <w:szCs w:val="18"/>
        </w:rPr>
        <w:t xml:space="preserve">The remuneration paid to [executive/managing director] of the Company is [reasonable] given the size and performance of the Company. It can be inferred from the graph that the growth in total shareholders' return is more/less than the growth in remuneration of [Mr. (Managing/Executive Director)] as CAGR of his remuneration is []% whereas CAGR - TSR is []%.</w:t>
      </w:r>
    </w:p>
    <w:p>
      <w:pPr>
        <w:widowControl w:val="on"/>
        <w:pBdr/>
        <w:spacing w:before="20" w:after="20" w:line="240" w:lineRule="auto"/>
        <w:ind w:left="0" w:right="0"/>
        <w:jc w:val="left"/>
      </w:pPr>
      <w:r>
        <w:rPr>
          <w:color w:val="000000"/>
          <w:sz w:val="2"/>
          <w:szCs w:val="2"/>
        </w:rPr>
        <w:t xml:space="preserve"> </w:t>
      </w:r>
    </w:p>
    <w:tbl>
      <w:tblPr>
        <w:tblStyle w:val="NormalTablePHPDOCX"/>
        <w:tblW w:w="5000" w:type="pct"/>
        <w:tblInd w:w="-1.5" w:type="dxa"/>
        <w:tblBorders/>
      </w:tblPr>
      <w:tblGrid>
        <w:gridCol/>
        <w:gridCol/>
        <w:gridCol/>
        <w:gridCol/>
        <w:gridCol/>
        <w:gridCol/>
        <w:gridCol/>
        <w:gridCol/>
      </w:tblGrid>
      <w:tr>
        <w:trPr>
          <w:trHeight w:val="0" w:hRule="atLeast"/>
        </w:trPr>
        <w:tc>
          <w:tcPr>
            <w:gridSpan w:val="8"/>
            <w:tcBorders>
              <w:top w:val="single" w:color="000000" w:sz="10"/>
              <w:bottom w:val="single" w:color="000000" w:sz="10"/>
            </w:tcBorders>
            <w:tcMar>
              <w:top w:w="75" w:type="dxa"/>
              <w:bottom w:w="75" w:type="dxa"/>
            </w:tcMar>
            <w:vAlign w:val="center"/>
          </w:tcPr>
          <w:p>
            <w:pPr>
              <w:widowControl w:val="on"/>
              <w:pBdr/>
              <w:spacing w:before="0" w:after="0" w:line="240" w:lineRule="auto"/>
              <w:ind w:left="0" w:right="0"/>
              <w:jc w:val="left"/>
            </w:pPr>
            <w:r>
              <w:rPr>
                <w:color w:val="000000"/>
                <w:position w:val="-3"/>
                <w:sz w:val="20"/>
                <w:szCs w:val="20"/>
              </w:rPr>
              <w:t xml:space="preserve">TABLE 11- EXECUTIVE REMUNERATION - PEER COMPARISON</w:t>
            </w:r>
          </w:p>
        </w:tc>
      </w:tr>
      <w:tr>
        <w:trPr>
          <w:trHeight w:val="0" w:hRule="atLeast"/>
        </w:trPr>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 </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Page Industries Ltd</w:t>
            </w:r>
          </w:p>
        </w:tc>
        <w:tc>
          <w:tcPr>
            <w:tcBorders>
              <w:bottom w:val="single" w:color="FFFFFF" w:sz="10"/>
              <w:right w:val="single" w:color="FFFFFF" w:sz="5"/>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Arvind Ltd</w:t>
            </w:r>
          </w:p>
        </w:tc>
        <w:tc>
          <w:tcPr>
            <w:tcBorders>
              <w:bottom w:val="single" w:color="FFFFFF" w:sz="10"/>
            </w:tcBorders>
            <w:shd w:val="clear" w:color="auto" w:fill="464646"/>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464646"/>
              </w:rPr>
              <w:t xml:space="preserve">Rupa &amp; Company Ltd</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Director Name</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Sunder Genomal</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Sanjaybhai Shrenikbhai Lalbhai</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K B Agarwala</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Promoter Group</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No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Yes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Remuneration (</w:t>
            </w:r>
            <w:r>
              <w:rPr>
                <w:rFonts w:ascii="Rupee Foradian" w:hAnsi="Rupee Foradian" w:eastAsia="Rupee Foradian" w:cs="Rupee Foradian"/>
                <w:color w:val="000000"/>
                <w:position w:val="-3"/>
                <w:sz w:val="20"/>
                <w:szCs w:val="20"/>
                <w:shd w:val="clear" w:color="auto" w:fill="F2F2F2"/>
              </w:rPr>
              <w:t xml:space="preserve">`</w:t>
            </w:r>
            <w:r>
              <w:rPr>
                <w:color w:val="000000"/>
                <w:position w:val="-3"/>
                <w:sz w:val="20"/>
                <w:szCs w:val="20"/>
                <w:shd w:val="clear" w:color="auto" w:fill="F2F2F2"/>
              </w:rPr>
              <w:t xml:space="preserve"> Crore) (A)</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1.1951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7.32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0.35</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Profits (</w:t>
            </w:r>
            <w:r>
              <w:rPr>
                <w:rFonts w:ascii="Rupee Foradian" w:hAnsi="Rupee Foradian" w:eastAsia="Rupee Foradian" w:cs="Rupee Foradian"/>
                <w:color w:val="000000"/>
                <w:position w:val="-3"/>
                <w:sz w:val="20"/>
                <w:szCs w:val="20"/>
                <w:shd w:val="clear" w:color="auto" w:fill="D9D9D9"/>
              </w:rPr>
              <w:t xml:space="preserve">`</w:t>
            </w:r>
            <w:r>
              <w:rPr>
                <w:color w:val="000000"/>
                <w:position w:val="-3"/>
                <w:sz w:val="20"/>
                <w:szCs w:val="20"/>
                <w:shd w:val="clear" w:color="auto" w:fill="D9D9D9"/>
              </w:rPr>
              <w:t xml:space="preserve"> Crore) (B)</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196.024</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377.43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D9D9D9"/>
              </w:rPr>
              <w:t xml:space="preserve">62.05</w:t>
            </w:r>
          </w:p>
        </w:tc>
      </w:tr>
      <w:tr>
        <w:trPr>
          <w:trHeight w:val="0" w:hRule="atLeast"/>
        </w:trPr>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Rem. Percentage (A/B * 100)</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0.61%</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1.94%</w:t>
            </w:r>
          </w:p>
        </w:tc>
        <w:tc>
          <w:tcPr>
            <w:tcBorders>
              <w:bottom w:val="single" w:color="000000" w:sz="10"/>
              <w:right w:val="single" w:color="FFFFFF" w:sz="5"/>
            </w:tcBorders>
            <w:shd w:val="clear" w:color="auto" w:fill="F2F2F2"/>
            <w:tcMar>
              <w:top w:w="15" w:type="dxa"/>
              <w:bottom w:w="15" w:type="dxa"/>
            </w:tcMar>
            <w:vAlign w:val="center"/>
          </w:tcPr>
          <w:p>
            <w:pPr>
              <w:widowControl w:val="on"/>
              <w:pBdr/>
              <w:spacing w:before="0" w:after="0" w:line="240" w:lineRule="auto"/>
              <w:ind w:left="0" w:right="0"/>
              <w:jc w:val="center"/>
            </w:pPr>
            <w:r>
              <w:rPr>
                <w:color w:val="000000"/>
                <w:position w:val="-3"/>
                <w:sz w:val="20"/>
                <w:szCs w:val="20"/>
                <w:shd w:val="clear" w:color="auto" w:fill="F2F2F2"/>
              </w:rPr>
              <w:t xml:space="preserve">0.56%</w:t>
            </w:r>
          </w:p>
        </w:tc>
      </w:tr>
    </w:tbl>
    <w:p>
      <w:r>
        <w:br w:type="page"/>
      </w:r>
    </w:p>
    <w:p>
      <w:r>
        <w:pict>
          <v:shape id="_x0000_s218583" type="#_x0000_t202" style="position:absolute;mso-position-horizontal:right;width:260pt;height:40pt;z-index:563768902;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D</w:t>
                  </w:r>
                  <w:r>
                    <w:rPr>
                      <w:rFonts w:ascii="Cambria" w:hAnsi="Cambria" w:eastAsia="Cambria" w:cs="Cambria"/>
                      <w:color w:val="FFFFFF"/>
                      <w:sz w:val="36"/>
                      <w:szCs w:val="36"/>
                    </w:rPr>
                    <w:t xml:space="preserve">ISCLOSURES</w:t>
                  </w:r>
                </w:p>
              </w:txbxContent>
            </v:textbox>
            <w10:wrap type="square"/>
          </v:shape>
        </w:pict>
      </w:r>
    </w:p>
    <w:p>
      <w:pPr>
        <w:widowControl w:val="on"/>
        <w:pBdr/>
        <w:spacing w:before="200" w:after="200" w:line="240" w:lineRule="auto"/>
        <w:ind w:left="0" w:right="0"/>
        <w:jc w:val="left"/>
      </w:pPr>
    </w:p>
    <w:tbl>
      <w:tblPr>
        <w:tblStyle w:val="NormalTablePHPDOCX"/>
        <w:tblW w:w="5000" w:type="pct"/>
        <w:tblInd w:w="-1.5" w:type="dxa"/>
        <w:tblBorders/>
      </w:tblPr>
      <w:tblGrid>
        <w:gridCol/>
        <w:gridCol/>
        <w:gridCol/>
        <w:gridCol/>
        <w:gridCol/>
      </w:tblGrid>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left"/>
            </w:pPr>
            <w:r>
              <w:rPr>
                <w:b/>
                <w:bCs/>
                <w:color w:val="000000"/>
                <w:position w:val="-3"/>
                <w:sz w:val="20"/>
                <w:szCs w:val="20"/>
              </w:rPr>
              <w:t xml:space="preserve">DISCLOSURE REQUIRED IN DIRECTOR'S REPORT</w:t>
            </w:r>
          </w:p>
        </w:tc>
      </w:tr>
      <w:tr>
        <w:trPr>
          <w:trHeight w:val="0" w:hRule="atLeast"/>
        </w:trPr>
        <w:tc>
          <w:tcPr>
            <w:gridSpan w:val="5"/>
            <w:tcBorders>
              <w:top w:val="single" w:color="000000" w:sz="10"/>
            </w:tcBorders>
            <w:tcMar>
              <w:top w:w="75" w:type="dxa"/>
              <w:bottom w:w="75" w:type="dxa"/>
            </w:tcMar>
            <w:vAlign w:val="center"/>
          </w:tcPr>
          <w:p>
            <w:pPr>
              <w:widowControl w:val="on"/>
              <w:pBdr/>
              <w:spacing w:before="0" w:after="0" w:line="240" w:lineRule="auto"/>
              <w:ind w:left="0" w:right="0"/>
              <w:jc w:val="both"/>
            </w:pPr>
            <w:r>
              <w:rPr>
                <w:color w:val="000000"/>
                <w:position w:val="-3"/>
                <w:sz w:val="20"/>
                <w:szCs w:val="20"/>
              </w:rPr>
              <w:t xml:space="preserve">The Companies Act, 2013 requires the listed companies to make certain disclosures in Board's Report. The table below shows the status of compliance of such some important requirements, by the Company</w:t>
            </w:r>
          </w:p>
        </w:tc>
      </w:tr>
    </w:tbl>
    <w:p>
      <w:pPr>
        <w:widowControl w:val="on"/>
        <w:pBdr/>
        <w:spacing w:before="40" w:after="40" w:line="240" w:lineRule="auto"/>
        <w:ind w:left="0" w:right="0"/>
        <w:jc w:val="left"/>
      </w:pPr>
      <w:r>
        <w:rPr>
          <w:color w:val="000000"/>
          <w:sz w:val="4"/>
          <w:szCs w:val="4"/>
        </w:rPr>
        <w:t xml:space="preserve"> </w:t>
      </w:r>
    </w:p>
    <w:tbl>
      <w:tblPr>
        <w:tblStyle w:val="TableGridPHPDOCX"/>
        <w:tblOverlap w:val="never"/>
        <w:tblW w:w="0" w:type="auto"/>
        <w:tblBorders>
          <w:top w:val="nil" w:sz="6" w:space="0" w:color="cccccc"/>
          <w:left w:val="nil" w:sz="6" w:space="0" w:color="cccccc"/>
          <w:bottom w:val="nil" w:sz="6" w:space="0" w:color="cccccc"/>
          <w:right w:val="nil" w:sz="6" w:space="0" w:color="cccccc"/>
          <w:insideH w:val="nil" w:sz="6" w:space="0" w:color="cccccc"/>
          <w:insideV w:val="nil" w:sz="6" w:space="0" w:color="cccccc"/>
        </w:tblBorders>
      </w:tblPr>
      <w:tblGrid>
        <w:gridCol w:w="200"/>
        <w:gridCol w:w="7000"/>
        <w:gridCol w:w="50"/>
        <w:gridCol w:w="200"/>
        <w:gridCol w:w="10000"/>
      </w:tblGrid>
      <w:tr>
        <w:trPr>
          <w:trHeight w:val="455" w:hRule="atLeast"/>
        </w:trPr>
        <w:tc>
          <w:tcPr>
            <w:tcW w:w="200" w:type="dxa"/>
            <w:tcBorders>
              <w:top w:val="single" w:color="000000" w:sz="13" w:space="0"/>
            </w:tcBorders>
            <w:vAlign w:val="center"/>
          </w:tcPr>
          <w:p>
            <w:r>
              <w:rPr>
                <w:noProof/>
              </w:rPr>
              <w:drawing>
                <wp:inline distT="0" distB="0" distL="0" distR="0">
                  <wp:extent cx="195263" cy="176213"/>
                  <wp:effectExtent l="0" t="0" r="0" b="0"/>
                  <wp:docPr id="265000128"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88555265" cstate="print"/>
                          <a:stretch>
                            <a:fillRect/>
                          </a:stretch>
                        </pic:blipFill>
                        <pic:spPr>
                          <a:xfrm>
                            <a:off x="0" y="0"/>
                            <a:ext cx="195263" cy="176213"/>
                          </a:xfrm>
                          <a:prstGeom prst="rect">
                            <a:avLst/>
                          </a:prstGeom>
                        </pic:spPr>
                      </pic:pic>
                    </a:graphicData>
                  </a:graphic>
                </wp:inline>
              </w:drawing>
            </w:r>
          </w:p>
        </w:tc>
        <w:tc>
          <w:tcPr>
            <w:tcW w:w="7000" w:type="dxa"/>
            <w:tcBorders>
              <w:top w:val="single" w:color="000000" w:sz="13" w:space="0"/>
            </w:tcBorders>
            <w:vAlign w:val="center"/>
          </w:tcPr>
          <w:p>
            <w:pPr>
              <w:rPr>
                <w:sz w:val="20"/>
                <w:szCs w:val="20"/>
              </w:rPr>
            </w:pPr>
            <w:r>
              <w:rPr>
                <w:sz w:val="20"/>
                <w:szCs w:val="20"/>
              </w:rPr>
              <w:t xml:space="preserve">Content of Corporate Social Responsibility Policy in prescribed format (if applicable)</w:t>
            </w:r>
          </w:p>
        </w:tc>
        <w:tc>
          <w:tcPr>
            <w:tcW w:w="50" w:type="dxa"/>
            <w:tcBorders>
              <w:top w:val="single" w:color="000000" w:sz="13" w:space="0"/>
            </w:tcBorders>
            <w:vAlign w:val="center"/>
          </w:tcPr>
          <w:p>
            <w:pPr>
              <w:rPr/>
            </w:pPr>
            <w:r>
              <w:rPr/>
              <w:t xml:space="preserve"> </w:t>
            </w:r>
          </w:p>
        </w:tc>
        <w:tc>
          <w:tcPr>
            <w:tcW w:w="200" w:type="dxa"/>
            <w:tcBorders>
              <w:top w:val="single" w:color="000000" w:sz="13" w:space="0"/>
            </w:tcBorders>
            <w:vAlign w:val="center"/>
          </w:tcPr>
          <w:p>
            <w:r>
              <w:rPr>
                <w:noProof/>
              </w:rPr>
              <w:drawing>
                <wp:inline distT="0" distB="0" distL="0" distR="0">
                  <wp:extent cx="195263" cy="176213"/>
                  <wp:effectExtent l="0" t="0" r="0" b="0"/>
                  <wp:docPr id="61977896"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88555266" cstate="print"/>
                          <a:stretch>
                            <a:fillRect/>
                          </a:stretch>
                        </pic:blipFill>
                        <pic:spPr>
                          <a:xfrm>
                            <a:off x="0" y="0"/>
                            <a:ext cx="195263" cy="176213"/>
                          </a:xfrm>
                          <a:prstGeom prst="rect">
                            <a:avLst/>
                          </a:prstGeom>
                        </pic:spPr>
                      </pic:pic>
                    </a:graphicData>
                  </a:graphic>
                </wp:inline>
              </w:drawing>
            </w:r>
          </w:p>
        </w:tc>
        <w:tc>
          <w:tcPr>
            <w:tcW w:w="10000" w:type="dxa"/>
            <w:tcBorders>
              <w:top w:val="single" w:color="000000" w:sz="13" w:space="0"/>
            </w:tcBorders>
            <w:vAlign w:val="center"/>
          </w:tcPr>
          <w:p>
            <w:pPr>
              <w:rPr>
                <w:sz w:val="20"/>
                <w:szCs w:val="20"/>
              </w:rPr>
            </w:pPr>
            <w:r>
              <w:rPr>
                <w:sz w:val="20"/>
                <w:szCs w:val="20"/>
              </w:rPr>
              <w:t xml:space="preserve">Statement on performance evaluation of Board, Committees and Directors</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357737810"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88555267"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Extract of the Annual Return as per Form No. MGT 9</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595159645"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88555268"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Related Party Transactions as per Form No. AOC.2</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377544222"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88555269"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Company's policy on appointment of directors and criteria for determining qualifications, positive attributes, director’s independence</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560539751"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88555270"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Ratio of the remuneration of executive director to the median employees remuneration</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508717098"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88555271"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Policy on remuneration of Directors, KMP and other employees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750895256"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88555272"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Secretarial Audit Report</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243781792"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88555273"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Statement on declaration by Independent Directors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701271098"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88555274"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Directors’ Responsibility Statement</w:t>
            </w:r>
          </w:p>
        </w:tc>
      </w:tr>
      <w:tr>
        <w:trPr>
          <w:trHeight w:val="455" w:hRule="atLeast"/>
        </w:trPr>
        <w:tc>
          <w:tcPr>
            <w:tcBorders>
              <w:top w:val="single" w:color="D9D9D9" w:sz="13" w:space="0"/>
            </w:tcBorders>
            <w:vAlign w:val="center"/>
          </w:tcPr>
          <w:p>
            <w:r>
              <w:rPr>
                <w:noProof/>
              </w:rPr>
              <w:drawing>
                <wp:inline distT="0" distB="0" distL="0" distR="0">
                  <wp:extent cx="195263" cy="176213"/>
                  <wp:effectExtent l="0" t="0" r="0" b="0"/>
                  <wp:docPr id="343650151"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88555275"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Particulars of loans, guarantees or investments</w:t>
            </w:r>
          </w:p>
        </w:tc>
        <w:tc>
          <w:tcPr>
            <w:vAlign w:val="center"/>
          </w:tcPr>
          <w:p>
            <w:pPr>
              <w:rPr/>
            </w:pPr>
            <w:r>
              <w:rPr/>
              <w:t xml:space="preserve"> </w:t>
            </w:r>
          </w:p>
        </w:tc>
        <w:tc>
          <w:tcPr>
            <w:tcBorders>
              <w:top w:val="single" w:color="D9D9D9" w:sz="13" w:space="0"/>
            </w:tcBorders>
            <w:vAlign w:val="center"/>
          </w:tcPr>
          <w:p>
            <w:r>
              <w:rPr>
                <w:noProof/>
              </w:rPr>
              <w:drawing>
                <wp:inline distT="0" distB="0" distL="0" distR="0">
                  <wp:extent cx="195263" cy="176213"/>
                  <wp:effectExtent l="0" t="0" r="0" b="0"/>
                  <wp:docPr id="13599565"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88555276" cstate="print"/>
                          <a:stretch>
                            <a:fillRect/>
                          </a:stretch>
                        </pic:blipFill>
                        <pic:spPr>
                          <a:xfrm>
                            <a:off x="0" y="0"/>
                            <a:ext cx="195263" cy="176213"/>
                          </a:xfrm>
                          <a:prstGeom prst="rect">
                            <a:avLst/>
                          </a:prstGeom>
                        </pic:spPr>
                      </pic:pic>
                    </a:graphicData>
                  </a:graphic>
                </wp:inline>
              </w:drawing>
            </w:r>
          </w:p>
        </w:tc>
        <w:tc>
          <w:tcPr>
            <w:tcBorders>
              <w:top w:val="single" w:color="D9D9D9" w:sz="13" w:space="0"/>
            </w:tcBorders>
            <w:vAlign w:val="center"/>
          </w:tcPr>
          <w:p>
            <w:pPr>
              <w:rPr>
                <w:sz w:val="20"/>
                <w:szCs w:val="20"/>
              </w:rPr>
            </w:pPr>
            <w:r>
              <w:rPr>
                <w:sz w:val="20"/>
                <w:szCs w:val="20"/>
              </w:rPr>
              <w:t xml:space="preserve">Details of establishment of Vigil Mechanism</w:t>
            </w:r>
          </w:p>
        </w:tc>
      </w:tr>
      <w:tr>
        <w:trPr>
          <w:trHeight w:val="455" w:hRule="atLeast"/>
        </w:trPr>
        <w:tc>
          <w:tcPr>
            <w:tcBorders>
              <w:top w:val="single" w:color="D9D9D9" w:sz="13" w:space="0"/>
              <w:bottom w:val="single" w:color="000000" w:sz="13" w:space="0"/>
            </w:tcBorders>
            <w:vAlign w:val="center"/>
          </w:tcPr>
          <w:p>
            <w:r>
              <w:rPr>
                <w:noProof/>
              </w:rPr>
              <w:drawing>
                <wp:inline distT="0" distB="0" distL="0" distR="0">
                  <wp:extent cx="195263" cy="176213"/>
                  <wp:effectExtent l="0" t="0" r="0" b="0"/>
                  <wp:docPr id="236019879"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88555277" cstate="print"/>
                          <a:stretch>
                            <a:fillRect/>
                          </a:stretch>
                        </pic:blipFill>
                        <pic:spPr>
                          <a:xfrm>
                            <a:off x="0" y="0"/>
                            <a:ext cx="195263"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Statement indicating development and implementation of a risk management policy</w:t>
            </w:r>
          </w:p>
        </w:tc>
        <w:tc>
          <w:tcPr>
            <w:tcBorders>
              <w:bottom w:val="single" w:color="000000" w:sz="13" w:space="0"/>
            </w:tcBorders>
            <w:vAlign w:val="center"/>
          </w:tcPr>
          <w:p>
            <w:pPr>
              <w:rPr/>
            </w:pPr>
            <w:r>
              <w:rPr/>
              <w:t xml:space="preserve"> </w:t>
            </w:r>
          </w:p>
        </w:tc>
        <w:tc>
          <w:tcPr>
            <w:tcBorders>
              <w:top w:val="single" w:color="D9D9D9" w:sz="13" w:space="0"/>
              <w:bottom w:val="single" w:color="000000" w:sz="13" w:space="0"/>
            </w:tcBorders>
            <w:vAlign w:val="center"/>
          </w:tcPr>
          <w:p>
            <w:r>
              <w:rPr>
                <w:noProof/>
              </w:rPr>
              <w:drawing>
                <wp:inline distT="0" distB="0" distL="0" distR="0">
                  <wp:extent cx="195263" cy="176213"/>
                  <wp:effectExtent l="0" t="0" r="0" b="0"/>
                  <wp:docPr id="313533528" name="0 Imagen" descr="chec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ed.png"/>
                          <pic:cNvPicPr/>
                        </pic:nvPicPr>
                        <pic:blipFill>
                          <a:blip r:embed="rId88555278" cstate="print"/>
                          <a:stretch>
                            <a:fillRect/>
                          </a:stretch>
                        </pic:blipFill>
                        <pic:spPr>
                          <a:xfrm>
                            <a:off x="0" y="0"/>
                            <a:ext cx="195263" cy="176213"/>
                          </a:xfrm>
                          <a:prstGeom prst="rect">
                            <a:avLst/>
                          </a:prstGeom>
                        </pic:spPr>
                      </pic:pic>
                    </a:graphicData>
                  </a:graphic>
                </wp:inline>
              </w:drawing>
            </w:r>
          </w:p>
        </w:tc>
        <w:tc>
          <w:tcPr>
            <w:tcBorders>
              <w:top w:val="single" w:color="D9D9D9" w:sz="13" w:space="0"/>
              <w:bottom w:val="single" w:color="000000" w:sz="13" w:space="0"/>
            </w:tcBorders>
            <w:vAlign w:val="center"/>
          </w:tcPr>
          <w:p>
            <w:pPr>
              <w:rPr>
                <w:sz w:val="20"/>
                <w:szCs w:val="20"/>
              </w:rPr>
            </w:pPr>
            <w:r>
              <w:rPr>
                <w:sz w:val="20"/>
                <w:szCs w:val="20"/>
              </w:rPr>
              <w:t xml:space="preserve">Comments on qualifications made by Statutory Auditors/ CS</w:t>
            </w:r>
          </w:p>
        </w:tc>
      </w:tr>
    </w:tbl>
    <w:p>
      <w:pPr>
        <w:widowControl w:val="on"/>
        <w:pBdr/>
        <w:spacing w:before="0" w:after="0" w:line="240" w:lineRule="auto"/>
        <w:ind w:left="0" w:right="0"/>
        <w:jc w:val="both"/>
      </w:pPr>
      <w:r>
        <w:rPr>
          <w:i/>
          <w:iCs/>
          <w:color w:val="000000"/>
          <w:sz w:val="18"/>
          <w:szCs w:val="18"/>
        </w:rPr>
        <w:t xml:space="preserve">* Not applicable</w:t>
      </w:r>
    </w:p>
    <w:p>
      <w:pPr>
        <w:widowControl w:val="on"/>
        <w:pBdr/>
        <w:spacing w:before="120" w:after="120" w:line="270" w:lineRule="auto"/>
        <w:ind w:left="0" w:right="0"/>
        <w:jc w:val="both"/>
      </w:pPr>
      <w:r>
        <w:rPr>
          <w:color w:val="000000"/>
          <w:sz w:val="20"/>
          <w:szCs w:val="20"/>
        </w:rPr>
        <w:t xml:space="preserve">* not applicable.</w:t>
      </w:r>
    </w:p>
    <w:p>
      <w:r>
        <w:br w:type="page"/>
      </w:r>
    </w:p>
    <w:p>
      <w:r>
        <w:pict>
          <v:shape id="_x0000_s885562" type="#_x0000_t202" style="position:absolute;mso-position-horizontal:right;width:260pt;height:40pt;z-index:439049351;v-text-anchor:center;" fillcolor="#EB641B" stroked="false">
            <v:textbox inset="2mm,3mm,2.5mm,1.3mm">
              <w:txbxContent>
                <w:p>
                  <w:pPr>
                    <w:widowControl w:val="on"/>
                    <w:pBdr/>
                    <w:spacing w:before="0" w:after="0" w:line="240" w:lineRule="auto"/>
                    <w:ind w:left="0" w:right="0"/>
                    <w:jc w:val="center"/>
                  </w:pPr>
                  <w:r>
                    <w:rPr>
                      <w:rFonts w:ascii="Cambria" w:hAnsi="Cambria" w:eastAsia="Cambria" w:cs="Cambria"/>
                      <w:color w:val="FFFFFF"/>
                      <w:sz w:val="40"/>
                      <w:szCs w:val="40"/>
                    </w:rPr>
                    <w:t xml:space="preserve">R</w:t>
                  </w:r>
                  <w:r>
                    <w:rPr>
                      <w:rFonts w:ascii="Cambria" w:hAnsi="Cambria" w:eastAsia="Cambria" w:cs="Cambria"/>
                      <w:color w:val="FFFFFF"/>
                      <w:sz w:val="36"/>
                      <w:szCs w:val="36"/>
                    </w:rPr>
                    <w:t xml:space="preserve">ESOLUTION </w:t>
                  </w:r>
                  <w:r>
                    <w:rPr>
                      <w:rFonts w:ascii="Cambria" w:hAnsi="Cambria" w:eastAsia="Cambria" w:cs="Cambria"/>
                      <w:color w:val="FFFFFF"/>
                      <w:sz w:val="40"/>
                      <w:szCs w:val="40"/>
                    </w:rPr>
                    <w:t xml:space="preserve">A</w:t>
                  </w:r>
                  <w:r>
                    <w:rPr>
                      <w:rFonts w:ascii="Cambria" w:hAnsi="Cambria" w:eastAsia="Cambria" w:cs="Cambria"/>
                      <w:color w:val="FFFFFF"/>
                      <w:sz w:val="36"/>
                      <w:szCs w:val="36"/>
                    </w:rPr>
                    <w:t xml:space="preserve">NALYSIS</w:t>
                  </w:r>
                </w:p>
              </w:txbxContent>
            </v:textbox>
            <w10:wrap type="square"/>
          </v:shape>
        </w:pict>
      </w:r>
    </w:p>
    <w:p>
      <w:pPr>
        <w:widowControl w:val="on"/>
        <w:pBdr/>
        <w:spacing w:before="200" w:after="200" w:line="240" w:lineRule="auto"/>
        <w:ind w:left="0" w:right="0"/>
        <w:jc w:val="left"/>
      </w:pPr>
      <w:r>
        <w:rPr>
          <w:color w:val="000000"/>
          <w:sz w:val="20"/>
          <w:szCs w:val="20"/>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ADOPTION OF ACCOUNTS</w:t>
      </w:r>
    </w:p>
    <w:p>
      <w:pPr>
        <w:widowControl w:val="on"/>
        <w:pBdr/>
        <w:spacing w:before="120" w:after="120" w:line="270" w:lineRule="auto"/>
        <w:ind w:left="0" w:right="0"/>
        <w:jc w:val="both"/>
      </w:pPr>
      <w:r>
        <w:rPr>
          <w:color w:val="000000"/>
          <w:sz w:val="20"/>
          <w:szCs w:val="20"/>
        </w:rPr>
        <w:t xml:space="preserve">Adoption of financial statements</w:t>
      </w:r>
    </w:p>
    <w:p>
      <w:pPr>
        <w:widowControl w:val="on"/>
        <w:pBdr/>
        <w:spacing w:before="120" w:after="120" w:line="270" w:lineRule="auto"/>
        <w:ind w:left="0" w:right="0"/>
        <w:jc w:val="both"/>
      </w:pPr>
      <w:r>
        <w:rPr>
          <w:color w:val="000000"/>
          <w:sz w:val="20"/>
          <w:szCs w:val="20"/>
        </w:rPr>
        <w:t xml:space="preserve">To receive, consider and adopt the audited financial statement for the year ended 31</w:t>
      </w:r>
      <w:r>
        <w:rPr>
          <w:color w:val="000000"/>
          <w:position w:val="3"/>
          <w:sz w:val="18"/>
          <w:szCs w:val="18"/>
          <w:vertAlign w:val="superscript"/>
        </w:rPr>
        <w:t xml:space="preserve">st</w:t>
      </w:r>
      <w:r>
        <w:rPr>
          <w:color w:val="000000"/>
          <w:sz w:val="20"/>
          <w:szCs w:val="20"/>
        </w:rPr>
        <w:t xml:space="preserve"> March, 2015, the reports of the Board of Directors and the Auditors thereon.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The Auditors have not made any qualifciation. SES recommends that shareholders' vote </w:t>
      </w:r>
      <w:r>
        <w:rPr>
          <w:b/>
          <w:bCs/>
          <w:color w:val="000000"/>
          <w:sz w:val="20"/>
          <w:szCs w:val="20"/>
          <w:shd w:val="clear" w:color="auto" w:fill="D9D9D9"/>
        </w:rPr>
        <w:t xml:space="preserve">FOR</w:t>
      </w:r>
      <w:r>
        <w:rPr>
          <w:color w:val="000000"/>
          <w:sz w:val="20"/>
          <w:szCs w:val="20"/>
          <w:shd w:val="clear" w:color="auto" w:fill="D9D9D9"/>
        </w:rPr>
        <w:t xml:space="preserve"> the resolution.</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tbl>
      <w:tblPr>
        <w:tblStyle w:val="NormalTablePHPDOCX"/>
        <w:tblW w:w="5000" w:type="pct"/>
        <w:tblInd w:w="0" w:type="auto"/>
        <w:tblBorders/>
      </w:tblPr>
      <w:tblGrid>
        <w:gridCol/>
        <w:gridCol/>
        <w:gridCol/>
        <w:gridCol/>
        <w:gridCol/>
        <w:gridCol/>
        <w:gridCol/>
        <w:gridCol/>
      </w:tblGrid>
      <w:tr>
        <w:trPr>
          <w:trHeight w:val="0" w:hRule="atLeast"/>
        </w:trPr>
        <w:tc>
          <w:tcPr>
            <w:gridSpan w:val="8"/>
            <w:tcMar>
              <w:top w:w="15" w:type="dxa"/>
              <w:bottom w:w="15" w:type="dxa"/>
            </w:tcMar>
            <w:vAlign w:val="center"/>
          </w:tcPr>
          <w:p>
            <w:pPr>
              <w:widowControl w:val="on"/>
              <w:pBdr/>
              <w:spacing w:before="120" w:after="120" w:line="270" w:lineRule="auto"/>
              <w:ind w:left="0" w:right="0"/>
              <w:jc w:val="left"/>
              <w:textAlignment w:val="center"/>
            </w:pPr>
            <w:r>
              <w:rPr>
                <w:i/>
                <w:iCs/>
                <w:color w:val="000000"/>
                <w:position w:val="-2"/>
                <w:sz w:val="18"/>
                <w:szCs w:val="18"/>
              </w:rPr>
              <w:t xml:space="preserve">Note: Detailed analysis of the accounts is not within the scope of SES' activities. SES accepts the Report of the Directors and the Auditors to be true and fair representation of the company's financial position. The analysis below is aimed at enabling shareholders engage in discussions with the Board/ Management during the AGM.</w:t>
            </w:r>
          </w:p>
        </w:tc>
      </w:tr>
    </w:tbl>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 QUALIFICATIONS</w:t>
      </w:r>
    </w:p>
    <w:p>
      <w:pPr>
        <w:widowControl w:val="on"/>
        <w:pBdr/>
        <w:spacing w:before="120" w:after="120" w:line="270" w:lineRule="auto"/>
        <w:ind w:left="0" w:right="0"/>
        <w:jc w:val="both"/>
      </w:pPr>
      <w:r>
        <w:rPr>
          <w:color w:val="000000"/>
          <w:sz w:val="20"/>
          <w:szCs w:val="20"/>
        </w:rPr>
        <w:t xml:space="preserve">The Auditors have mentioned that In their opinion and to the best of their information and according to the explanations given to them, the aforesaid financial statements give the information required by the Act in the manner so required and give a true and fair view in conformity with the accounting principles generally accepted in India, of the state of affairs of the Company as at 31</w:t>
      </w:r>
      <w:r>
        <w:rPr>
          <w:color w:val="000000"/>
          <w:position w:val="3"/>
          <w:sz w:val="18"/>
          <w:szCs w:val="18"/>
          <w:vertAlign w:val="superscript"/>
        </w:rPr>
        <w:t xml:space="preserve">st</w:t>
      </w:r>
      <w:r>
        <w:rPr>
          <w:color w:val="000000"/>
          <w:sz w:val="20"/>
          <w:szCs w:val="20"/>
        </w:rPr>
        <w:t xml:space="preserve"> March, 2015, its profit and its cash flows for the year ended on that date.</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COMMENTS ON STANDALONE ACCOUNTS</w:t>
      </w:r>
    </w:p>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ACCOUNTING POLICIES</w:t>
      </w:r>
    </w:p>
    <w:p>
      <w:pPr>
        <w:widowControl w:val="on"/>
        <w:pBdr/>
        <w:spacing w:before="120" w:after="120" w:line="270" w:lineRule="auto"/>
        <w:ind w:left="0" w:right="0"/>
        <w:jc w:val="both"/>
      </w:pPr>
      <w:r>
        <w:rPr>
          <w:color w:val="000000"/>
          <w:sz w:val="20"/>
          <w:szCs w:val="20"/>
        </w:rPr>
        <w:t xml:space="preserve">No changes have been made to the Acounting Policy.</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FINANCIAL INDICATORS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W w:w="12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 </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Company's Discussion</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Debtors Turnover</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Inventory Turnover</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Interest Coverage Ratio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Current Ratio</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Debt Equity Ratio</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Operating Profit Margin(%)</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21.23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21.70</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-2.17%</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Net Profit Margin(%)</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12.70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12.95</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-1.93%</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Operating......</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 Capitaline/ Moneycontrol</w:t>
            </w:r>
          </w:p>
        </w:tc>
      </w:tr>
    </w:tbl>
    <w:p>
      <w:pPr>
        <w:widowControl w:val="on"/>
        <w:pBdr/>
        <w:spacing w:before="120" w:after="120" w:line="270" w:lineRule="auto"/>
        <w:ind w:left="0" w:right="0"/>
        <w:jc w:val="both"/>
      </w:pPr>
      <w:r>
        <w:rPr>
          <w:color w:val="000000"/>
          <w:sz w:val="18"/>
          <w:szCs w:val="18"/>
        </w:rPr>
        <w:t xml:space="preserve">SES is of the opinion that board should take note of structural shift (positive and negative both) in various financial parameters which have a bearing on company's future performance and positioning in market place and disclose an analysis of the same to shareholders. SES believes that 25% change either way should be the threshold for triggering analysis and disclosure requirements.</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CONTINGENT LIABILITIES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tblGrid>
      <w:tr>
        <w:trPr>
          <w:trHeight w:val="0" w:hRule="atLeast"/>
        </w:trPr>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(All figures 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contingent liabilities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23</w:t>
            </w: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 of the Company</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233</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Contingent liabilities as a percentage of net worth</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8.70%</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9.87%</w:t>
            </w: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 Capitaline</w:t>
            </w:r>
          </w:p>
        </w:tc>
      </w:tr>
    </w:tbl>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RELATED PARTY TRANSACTIONS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tblGrid>
      <w:tr>
        <w:trPr>
          <w:trHeight w:val="0" w:hRule="atLeast"/>
        </w:trPr>
        <w:tc>
          <w:tcPr>
            <w:tcW w:w="175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Outstanding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15</w:t>
            </w:r>
          </w:p>
        </w:tc>
        <w:tc>
          <w:tcPr>
            <w:tcW w:w="500" w:type="pct"/>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14</w:t>
            </w:r>
          </w:p>
        </w:tc>
        <w:tc>
          <w:tcPr>
            <w:tcBorders>
              <w:right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Shift</w:t>
            </w:r>
          </w:p>
        </w:tc>
        <w:tc>
          <w:tcPr>
            <w:tcW w:w="2250" w:type="pc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Comments</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Loans and Advances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Bad &amp; Doubtful Advances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2</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Receivables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2</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Payables</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D9D9D9"/>
              </w:rPr>
              <w:t xml:space="preserve">1</w:t>
            </w:r>
          </w:p>
        </w:tc>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right"/>
            </w:pPr>
            <w:r>
              <w:rPr>
                <w:color w:val="000000"/>
                <w:position w:val="-2"/>
                <w:sz w:val="18"/>
                <w:szCs w:val="18"/>
                <w:shd w:val="clear" w:color="auto" w:fill="D9D9D9"/>
              </w:rPr>
              <w:t xml:space="preserve">0%</w:t>
            </w: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Royalty payments</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1</w:t>
            </w:r>
          </w:p>
        </w:tc>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right"/>
            </w:pPr>
            <w:r>
              <w:rPr>
                <w:color w:val="000000"/>
                <w:position w:val="-3"/>
                <w:sz w:val="20"/>
                <w:szCs w:val="20"/>
                <w:shd w:val="clear" w:color="auto" w:fill="F2F2F2"/>
              </w:rPr>
              <w:t xml:space="preserve">0%</w:t>
            </w:r>
          </w:p>
        </w:tc>
        <w:tc>
          <w:tcPr>
            <w:tcBorders>
              <w:right w:val="single" w:color="FFFFFF" w:sz="5"/>
            </w:tcBorders>
            <w:shd w:val="clear" w:color="auto" w:fill="F2F2F2"/>
            <w:tcMar>
              <w:top w:w="15" w:type="dxa"/>
              <w:bottom w:w="15" w:type="dxa"/>
            </w:tcMar>
            <w:vAlign w:val="center"/>
          </w:tcPr>
          <w:p/>
        </w:tc>
      </w:tr>
      <w:tr>
        <w:trPr>
          <w:trHeight w:val="0" w:hRule="atLeast"/>
        </w:trPr>
        <w:tc>
          <w:tcPr>
            <w:gridSpan w:val="5"/>
            <w:tcMar>
              <w:top w:w="15" w:type="dxa"/>
              <w:bottom w:w="15" w:type="dxa"/>
            </w:tcMar>
            <w:vAlign w:val="center"/>
          </w:tcPr>
          <w:p>
            <w:pPr>
              <w:widowControl w:val="on"/>
              <w:pBdr/>
              <w:spacing w:before="0" w:after="0" w:line="240" w:lineRule="auto"/>
              <w:ind w:left="0" w:right="0"/>
              <w:jc w:val="left"/>
            </w:pPr>
            <w:r>
              <w:rPr>
                <w:i/>
                <w:iCs/>
                <w:color w:val="000000"/>
                <w:position w:val="-2"/>
                <w:sz w:val="16"/>
                <w:szCs w:val="16"/>
              </w:rPr>
              <w:t xml:space="preserve">Source: Company's Annual Reports</w:t>
            </w:r>
          </w:p>
        </w:tc>
      </w:tr>
    </w:tbl>
    <w:p>
      <w:pPr>
        <w:widowControl w:val="on"/>
        <w:pBdr/>
        <w:spacing w:before="0" w:after="0" w:line="240" w:lineRule="auto"/>
        <w:ind w:left="0" w:right="0"/>
        <w:jc w:val="left"/>
      </w:pPr>
      <w:r>
        <w:rPr>
          <w:color w:val="000000"/>
          <w:sz w:val="20"/>
          <w:szCs w:val="20"/>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STANDALONE VS CONSOLIDATED ACCOUNTS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gridCol/>
        <w:gridCol/>
        <w:gridCol/>
      </w:tblGrid>
      <w:tr>
        <w:trPr>
          <w:trHeight w:val="0" w:hRule="atLeast"/>
        </w:trPr>
        <w:tc>
          <w:tcPr>
            <w:vMerge w:val="restart"/>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(In </w:t>
            </w:r>
            <w:r>
              <w:rPr>
                <w:rFonts w:ascii="Rupee Foradian" w:hAnsi="Rupee Foradian" w:eastAsia="Rupee Foradian" w:cs="Rupee Foradian"/>
                <w:b/>
                <w:bCs/>
                <w:color w:val="FFFFFF"/>
                <w:position w:val="-3"/>
                <w:sz w:val="20"/>
                <w:szCs w:val="20"/>
                <w:shd w:val="clear" w:color="auto" w:fill="808080"/>
              </w:rPr>
              <w:t xml:space="preserve">`</w:t>
            </w:r>
            <w:r>
              <w:rPr>
                <w:b/>
                <w:bCs/>
                <w:color w:val="FFFFFF"/>
                <w:position w:val="-3"/>
                <w:sz w:val="20"/>
                <w:szCs w:val="20"/>
                <w:shd w:val="clear" w:color="auto" w:fill="808080"/>
              </w:rPr>
              <w:t xml:space="preserve"> Crore)</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Standalone Accounts</w:t>
            </w:r>
          </w:p>
        </w:tc>
        <w:tc>
          <w:tcPr>
            <w:gridSpan w:val="3"/>
            <w:tcBorders>
              <w:bottom w:val="single" w:color="FFFFFF" w:sz="5"/>
            </w:tcBorders>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Consolidated Accounts</w:t>
            </w:r>
          </w:p>
        </w:tc>
      </w:tr>
      <w:tr>
        <w:trPr>
          <w:trHeight w:val="0" w:hRule="atLeast"/>
        </w:trPr>
        <w:tc>
          <w:tcPr>
            <w:gridSpan w:val="1"/>
            <w:vMerge w:val="continue"/>
          </w:tcP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c>
          <w:tcPr>
            <w:shd w:val="clear" w:color="auto" w:fill="808080"/>
            <w:tcMar>
              <w:top w:w="15" w:type="dxa"/>
              <w:bottom w:w="15" w:type="dxa"/>
            </w:tcMar>
            <w:vAlign w:val="center"/>
          </w:tcPr>
          <w:p>
            <w:pPr>
              <w:widowControl w:val="on"/>
              <w:pBdr/>
              <w:spacing w:before="0" w:after="0" w:line="240" w:lineRule="auto"/>
              <w:ind w:left="0" w:right="0"/>
              <w:jc w:val="center"/>
            </w:pPr>
            <w:r>
              <w:rPr>
                <w:b/>
                <w:bCs/>
                <w:color w:val="FFFFFF"/>
                <w:position w:val="-3"/>
                <w:sz w:val="20"/>
                <w:szCs w:val="20"/>
                <w:shd w:val="clear" w:color="auto" w:fill="808080"/>
              </w:rPr>
              <w:t xml:space="preserve">Mar' </w:t>
            </w: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Revenue</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Profit</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r>
        <w:trPr>
          <w:trHeight w:val="0" w:hRule="atLeast"/>
        </w:trPr>
        <w:tc>
          <w:tcPr>
            <w:tcBorders>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Total Assets</w:t>
            </w: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c>
          <w:tcPr>
            <w:tcBorders>
              <w:right w:val="single" w:color="FFFFFF" w:sz="5"/>
            </w:tcBorders>
            <w:shd w:val="clear" w:color="auto" w:fill="F2F2F2"/>
            <w:tcMar>
              <w:top w:w="15" w:type="dxa"/>
              <w:bottom w:w="15" w:type="dxa"/>
            </w:tcMar>
            <w:vAlign w:val="center"/>
          </w:tcPr>
          <w:p/>
        </w:tc>
      </w:tr>
      <w:tr>
        <w:trPr>
          <w:trHeight w:val="0" w:hRule="atLeast"/>
        </w:trPr>
        <w:tc>
          <w:tcPr>
            <w:tcBorders>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Net Worth</w:t>
            </w: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c>
          <w:tcPr>
            <w:tcBorders>
              <w:right w:val="single" w:color="FFFFFF" w:sz="5"/>
            </w:tcBorders>
            <w:shd w:val="clear" w:color="auto" w:fill="D9D9D9"/>
            <w:tcMar>
              <w:top w:w="15" w:type="dxa"/>
              <w:bottom w:w="15" w:type="dxa"/>
            </w:tcMar>
            <w:vAlign w:val="center"/>
          </w:tcPr>
          <w:p/>
        </w:tc>
      </w:tr>
    </w:tbl>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DECLARATION OF DIVIDEND</w:t>
      </w:r>
    </w:p>
    <w:p>
      <w:pPr>
        <w:widowControl w:val="on"/>
        <w:pBdr/>
        <w:spacing w:before="120" w:after="120" w:line="270" w:lineRule="auto"/>
        <w:ind w:left="0" w:right="0"/>
        <w:jc w:val="both"/>
      </w:pPr>
      <w:r>
        <w:rPr>
          <w:color w:val="000000"/>
          <w:sz w:val="20"/>
          <w:szCs w:val="20"/>
        </w:rPr>
        <w:t xml:space="preserve">Declaration and Confirmation of Dividend</w:t>
      </w:r>
    </w:p>
    <w:p>
      <w:pPr>
        <w:numPr>
          <w:ilvl w:val="0"/>
          <w:numId w:val="1"/>
        </w:numPr>
        <w:spacing w:before="0" w:after="0" w:line="240" w:lineRule="auto"/>
        <w:jc w:val="left"/>
        <w:rPr>
          <w:color w:val="000000"/>
          <w:sz w:val="20"/>
          <w:szCs w:val="20"/>
        </w:rPr>
      </w:pPr>
      <w:r>
        <w:rPr>
          <w:color w:val="000000"/>
          <w:sz w:val="20"/>
          <w:szCs w:val="20"/>
        </w:rPr>
        <w:t xml:space="preserve">To declare a final dividend of Rs.20 per share and to confirm interim dividends of Rs.52 per share, already paid for the year ended 31</w:t>
      </w:r>
      <w:r>
        <w:rPr>
          <w:color w:val="000000"/>
          <w:position w:val="3"/>
          <w:sz w:val="18"/>
          <w:szCs w:val="18"/>
          <w:vertAlign w:val="superscript"/>
        </w:rPr>
        <w:t xml:space="preserve">st</w:t>
      </w:r>
      <w:r>
        <w:rPr>
          <w:color w:val="000000"/>
          <w:sz w:val="20"/>
          <w:szCs w:val="20"/>
        </w:rPr>
        <w:t xml:space="preserve"> March 2015.</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 The Company has sufficeint liquid assets to pay the dividend.</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0"/>
        <w:gridCol w:w="7000"/>
      </w:tblGrid>
      <w:tr>
        <w:trPr/>
        <w:tc>
          <w:tcPr>
            <w:tcW w:w="7000" w:type="dxa"/>
            <w:vAlign w:val="center"/>
          </w:tcPr>
          <w:altChunk xmlns:r="http://schemas.openxmlformats.org/officeDocument/2006/relationships" xmlns:w="http://schemas.openxmlformats.org/wordprocessingml/2006/main" r:id="rDOCXId6">
            <w:altChunkPr>
              <w:matchSrc/>
            </w:altChunkPr>
          </w:altChunk>
          <w:p/>
        </w:tc>
        <w:tc>
          <w:tcPr>
            <w:tcW w:w="7000" w:type="dxa"/>
            <w:vAlign w:val="center"/>
          </w:tcPr>
          <w:altChunk xmlns:r="http://schemas.openxmlformats.org/officeDocument/2006/relationships" xmlns:w="http://schemas.openxmlformats.org/wordprocessingml/2006/main" r:id="rDOCXId7">
            <w:altChunkPr>
              <w:matchSrc/>
            </w:altChunkPr>
          </w:altChunk>
          <w:p/>
        </w:tc>
      </w:tr>
    </w:tbl>
    <w:p>
      <w:pPr>
        <w:widowControl w:val="on"/>
        <w:pBdr/>
        <w:spacing w:before="120" w:after="120" w:line="270" w:lineRule="auto"/>
        <w:ind w:left="0" w:right="0"/>
        <w:jc w:val="both"/>
      </w:pPr>
      <w:r>
        <w:rPr>
          <w:color w:val="000000"/>
          <w:sz w:val="20"/>
          <w:szCs w:val="20"/>
        </w:rPr>
        <w:t xml:space="preserve">During the year 2014-15, the Directors have declared three interim dividends on 29th May, 2014 (Rs.16 per share), 10th November, 2014 (Rs.18 per share) and 12th February, 2015 (Rs. 18 per share) on an equity share value of Rs. 10 each and are also recommending a final dividend of Rs. 20 per share aggregating to a total dividend of Rs. 72 per share of an equity share value of Rs.10 each amounting to Rs. 80.30 crore for the year ended 31st March, 2015. The Company has sufficient liquid assets to pay the dividend.</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APPOINTMENT OF AUDITORS</w:t>
      </w:r>
    </w:p>
    <w:p>
      <w:pPr>
        <w:widowControl w:val="on"/>
        <w:pBdr/>
        <w:spacing w:before="120" w:after="120" w:line="270" w:lineRule="auto"/>
        <w:ind w:left="0" w:right="0"/>
        <w:jc w:val="both"/>
      </w:pPr>
      <w:r>
        <w:rPr>
          <w:color w:val="000000"/>
          <w:sz w:val="20"/>
          <w:szCs w:val="20"/>
        </w:rPr>
        <w:t xml:space="preserve">Appointment of Auditor</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DISCLOSURES</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tblGrid>
      <w:tr>
        <w:trPr>
          <w:trHeight w:val="0" w:hRule="atLeast"/>
        </w:trPr>
        <w:tc>
          <w:tcPr>
            <w:tcW w:w="2000" w:type="pct"/>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Name of the auditor up for appointment</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Disclosed in both Notice and Annual Report</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Auditors' eligibility for appointment</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Disclosed</w:t>
            </w:r>
          </w:p>
        </w:tc>
      </w:tr>
      <w:tr>
        <w:trPr>
          <w:trHeight w:val="0" w:hRule="atLeast"/>
        </w:trPr>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independence certificate</w:t>
            </w:r>
          </w:p>
        </w:tc>
        <w:tc>
          <w:tcPr>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Not Disclosed</w:t>
            </w:r>
          </w:p>
        </w:tc>
      </w:tr>
    </w:tbl>
    <w:p>
      <w:pPr>
        <w:widowControl w:val="on"/>
        <w:pBdr/>
        <w:spacing w:before="60" w:after="60" w:line="240" w:lineRule="auto"/>
        <w:ind w:left="0" w:right="0"/>
        <w:jc w:val="left"/>
      </w:pPr>
      <w:r>
        <w:rPr>
          <w:color w:val="000000"/>
          <w:sz w:val="6"/>
          <w:szCs w:val="6"/>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INDEPENDENCE</w:t>
      </w:r>
    </w:p>
    <w:p>
      <w:pPr>
        <w:widowControl w:val="on"/>
        <w:pBdr/>
        <w:spacing w:before="20" w:after="20" w:line="240" w:lineRule="auto"/>
        <w:ind w:left="0" w:right="0"/>
        <w:jc w:val="left"/>
      </w:pPr>
      <w:r>
        <w:rPr>
          <w:color w:val="000000"/>
          <w:sz w:val="2"/>
          <w:szCs w:val="2"/>
        </w:rPr>
        <w:t xml:space="preserve"> </w:t>
      </w:r>
    </w:p>
    <w:tbl>
      <w:tblPr>
        <w:tblStyle w:val="NormalTablePHPDOCX"/>
        <w:tblW w:w="4900" w:type="pct"/>
        <w:tblInd w:w="120" w:type="dxa"/>
        <w:tblBorders/>
      </w:tblPr>
      <w:tblGrid>
        <w:gridCol/>
        <w:gridCol/>
        <w:gridCol/>
        <w:gridCol/>
      </w:tblGrid>
      <w:tr>
        <w:trPr>
          <w:trHeight w:val="0" w:hRule="atLeast"/>
        </w:trPr>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Auditors</w:t>
            </w:r>
          </w:p>
        </w:tc>
        <w:tc>
          <w:tcPr>
            <w:gridSpan w:val="2"/>
            <w:tcBorders>
              <w:bottom w:val="single" w:color="FFFFFF" w:sz="5"/>
              <w:right w:val="single" w:color="FFFFFF" w:sz="5"/>
            </w:tcBorders>
            <w:shd w:val="clear" w:color="auto" w:fill="808080"/>
            <w:tcMar>
              <w:top w:w="15" w:type="dxa"/>
              <w:bottom w:w="15" w:type="dxa"/>
            </w:tcMar>
            <w:vAlign w:val="center"/>
          </w:tcPr>
          <w:p>
            <w:pPr>
              <w:widowControl w:val="on"/>
              <w:pBdr/>
              <w:spacing w:before="0" w:after="0" w:line="240" w:lineRule="auto"/>
              <w:ind w:left="0" w:right="0"/>
              <w:jc w:val="left"/>
            </w:pPr>
            <w:r>
              <w:rPr>
                <w:b/>
                <w:bCs/>
                <w:color w:val="FFFFFF"/>
                <w:position w:val="-3"/>
                <w:sz w:val="20"/>
                <w:szCs w:val="20"/>
                <w:shd w:val="clear" w:color="auto" w:fill="808080"/>
              </w:rPr>
              <w:t xml:space="preserve">Audit Partners</w:t>
            </w:r>
          </w:p>
        </w:tc>
      </w:tr>
      <w:tr>
        <w:trPr>
          <w:trHeight w:val="0" w:hRule="atLeast"/>
        </w:trPr>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Haribhakti &amp; Co. LLP</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10 years years</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Shreedhar Ghanekar</w:t>
            </w:r>
          </w:p>
        </w:tc>
        <w:tc>
          <w:tcPr>
            <w:tcBorders>
              <w:bottom w:val="single" w:color="FFFFFF" w:sz="5"/>
              <w:right w:val="single" w:color="FFFFFF" w:sz="5"/>
            </w:tcBorders>
            <w:shd w:val="clear" w:color="auto" w:fill="F2F2F2"/>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F2F2F2"/>
              </w:rPr>
              <w:t xml:space="preserve">1 year years</w:t>
            </w:r>
          </w:p>
        </w:tc>
      </w:tr>
      <w:tr>
        <w:trPr>
          <w:trHeight w:val="0" w:hRule="atLeast"/>
        </w:trPr>
        <w:tc>
          <w:tcPr>
            <w:gridSpan w:val="2"/>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Auditor's Network</w:t>
            </w:r>
          </w:p>
        </w:tc>
        <w:tc>
          <w:tcPr>
            <w:gridSpan w:val="2"/>
            <w:tcBorders>
              <w:bottom w:val="single" w:color="FFFFFF" w:sz="5"/>
              <w:right w:val="single" w:color="FFFFFF" w:sz="5"/>
            </w:tcBorders>
            <w:shd w:val="clear" w:color="auto" w:fill="D9D9D9"/>
            <w:tcMar>
              <w:top w:w="15" w:type="dxa"/>
              <w:bottom w:w="15" w:type="dxa"/>
            </w:tcMar>
            <w:vAlign w:val="center"/>
          </w:tcPr>
          <w:p>
            <w:pPr>
              <w:widowControl w:val="on"/>
              <w:pBdr/>
              <w:spacing w:before="0" w:after="0" w:line="240" w:lineRule="auto"/>
              <w:ind w:left="0" w:right="0"/>
              <w:jc w:val="left"/>
            </w:pPr>
            <w:r>
              <w:rPr>
                <w:color w:val="000000"/>
                <w:position w:val="-3"/>
                <w:sz w:val="20"/>
                <w:szCs w:val="20"/>
                <w:shd w:val="clear" w:color="auto" w:fill="D9D9D9"/>
              </w:rPr>
              <w:t xml:space="preserve">NA  </w:t>
            </w:r>
          </w:p>
        </w:tc>
      </w:tr>
    </w:tbl>
    <w:p>
      <w:pPr>
        <w:widowControl w:val="on"/>
        <w:pBdr/>
        <w:spacing w:before="200" w:after="200" w:line="240" w:lineRule="auto"/>
        <w:ind w:left="0" w:right="0"/>
        <w:jc w:val="left"/>
      </w:pPr>
      <w:r>
        <w:rPr>
          <w:color w:val="000000"/>
          <w:sz w:val="20"/>
          <w:szCs w:val="20"/>
        </w:rPr>
        <w:t xml:space="preserve">Financial interests in or association with the company: </w:t>
      </w:r>
      <w:r>
        <w:rPr>
          <w:color w:val="000000"/>
          <w:sz w:val="20"/>
          <w:szCs w:val="20"/>
          <w:shd w:val="clear" w:color="auto" w:fill="00B0F0"/>
        </w:rPr>
        <w:t xml:space="preserve">[]</w:t>
      </w:r>
    </w:p>
    <w:p>
      <w:pPr>
        <w:widowControl w:val="on"/>
        <w:pBdr/>
        <w:spacing w:before="0" w:after="0" w:line="240" w:lineRule="auto"/>
        <w:ind w:left="0" w:right="0"/>
        <w:jc w:val="left"/>
      </w:pPr>
      <w:r>
        <w:rPr>
          <w:color w:val="000000"/>
          <w:sz w:val="20"/>
          <w:szCs w:val="20"/>
        </w:rPr>
        <w:t xml:space="preserve"> </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AUDITORS' REMUNERATION</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5000"/>
        <w:gridCol w:w="9000"/>
      </w:tblGrid>
      <w:tr>
        <w:trPr/>
        <w:tc>
          <w:tcPr>
            <w:tcW w:w="5000" w:type="dxa"/>
            <w:vAlign w:val="top"/>
          </w:tcPr>
          <w:altChunk xmlns:r="http://schemas.openxmlformats.org/officeDocument/2006/relationships" xmlns:w="http://schemas.openxmlformats.org/wordprocessingml/2006/main" r:id="rDOCXId8">
            <w:altChunkPr>
              <w:matchSrc/>
            </w:altChunkPr>
          </w:altChunk>
          <w:p/>
        </w:tc>
        <w:tc>
          <w:tcPr>
            <w:tcW w:w="9000" w:type="dxa"/>
            <w:vAlign w:val="top"/>
          </w:tcPr>
          <w:altChunk xmlns:r="http://schemas.openxmlformats.org/officeDocument/2006/relationships" xmlns:w="http://schemas.openxmlformats.org/wordprocessingml/2006/main" r:id="rDOCXId9">
            <w:altChunkPr>
              <w:matchSrc/>
            </w:altChunkPr>
          </w:altChunk>
          <w:p/>
        </w:tc>
      </w:tr>
    </w:tbl>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TERM OF APPOINTMENT</w:t>
      </w:r>
    </w:p>
    <w:p>
      <w:pPr>
        <w:widowControl w:val="on"/>
        <w:pBdr/>
        <w:spacing w:before="0" w:after="0" w:line="240" w:lineRule="auto"/>
        <w:ind w:left="0" w:right="0"/>
        <w:jc w:val="left"/>
      </w:pPr>
      <w:r>
        <w:rPr>
          <w:color w:val="000000"/>
          <w:sz w:val="20"/>
          <w:szCs w:val="20"/>
        </w:rPr>
        <w:t xml:space="preserve"> </w:t>
      </w:r>
    </w:p>
    <w:p>
      <w:r>
        <w:br w:type="page"/>
      </w:r>
    </w:p>
    <w:p>
      <w:pPr>
        <w:widowControl w:val="on"/>
        <w:pBdr/>
        <w:spacing w:before="20" w:after="20" w:line="240" w:lineRule="auto"/>
        <w:ind w:left="0" w:right="0"/>
        <w:jc w:val="left"/>
      </w:pPr>
      <w:r>
        <w:rPr>
          <w:color w:val="000000"/>
          <w:sz w:val="2"/>
          <w:szCs w:val="2"/>
        </w:rPr>
        <w:t xml:space="preserve"> </w:t>
      </w:r>
    </w:p>
    <w:p>
      <w:pPr>
        <w:pBdr>
          <w:top w:val="single" w:color="000000" w:sz="2" w:space="3"/>
          <w:bottom w:val="single" w:color="000000" w:sz="2" w:space="3"/>
        </w:pBdr>
        <w:spacing w:before="3" w:after="3" w:line="240" w:lineRule="auto"/>
        <w:outlineLvl w:val="1"/>
        <w:rPr>
          <w:b w:val="on"/>
          <w:bCs w:val="on"/>
          <w:color w:val="000000"/>
          <w:sz w:val="20"/>
          <w:szCs w:val="20"/>
        </w:rPr>
      </w:pPr>
      <w:r>
        <w:rPr>
          <w:b w:val="on"/>
          <w:bCs w:val="on"/>
          <w:color w:val="000000"/>
          <w:sz w:val="20"/>
          <w:szCs w:val="20"/>
        </w:rPr>
        <w:t xml:space="preserve">RESOLUTION []: PAYMENT OF COMMISSIONS TO NON-EXECUTIVE DIRECTORS</w:t>
      </w:r>
    </w:p>
    <w:p>
      <w:pPr>
        <w:widowControl w:val="on"/>
        <w:pBdr/>
        <w:spacing w:before="120" w:after="120" w:line="270" w:lineRule="auto"/>
        <w:ind w:left="0" w:right="0"/>
        <w:jc w:val="both"/>
      </w:pPr>
      <w:r>
        <w:rPr>
          <w:color w:val="000000"/>
          <w:sz w:val="20"/>
          <w:szCs w:val="20"/>
        </w:rPr>
        <w:t xml:space="preserve">pymenyt to neds</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RECOMMENDATION</w:t>
      </w:r>
    </w:p>
    <w:p>
      <w:pPr>
        <w:widowControl w:val="on"/>
        <w:pBdr>
          <w:left w:val="single" w:color="464646" w:sz="50"/>
        </w:pBdr>
        <w:shd w:val="clear" w:color="auto" w:fill="D9D9D9"/>
        <w:spacing w:before="120" w:after="120" w:line="270" w:lineRule="auto"/>
        <w:ind w:left="150" w:right="0"/>
        <w:jc w:val="both"/>
      </w:pPr>
      <w:r>
        <w:rPr>
          <w:color w:val="000000"/>
          <w:sz w:val="20"/>
          <w:szCs w:val="20"/>
          <w:shd w:val="clear" w:color="auto" w:fill="D9D9D9"/>
        </w:rPr>
        <w:t xml:space="preserve">no concern has been identified.</w:t>
      </w:r>
    </w:p>
    <w:p>
      <w:pPr>
        <w:pBdr>
          <w:top w:val="single" w:color="000000" w:sz="2" w:space="3"/>
          <w:bottom w:val="single" w:color="000000" w:sz="2" w:space="3"/>
        </w:pBdr>
        <w:spacing w:before="3" w:after="3" w:line="240" w:lineRule="auto"/>
        <w:outlineLvl w:val="2"/>
        <w:rPr>
          <w:b w:val="on"/>
          <w:bCs w:val="on"/>
          <w:color w:val="000000"/>
          <w:sz w:val="20"/>
          <w:szCs w:val="20"/>
        </w:rPr>
      </w:pPr>
      <w:r>
        <w:rPr>
          <w:b w:val="on"/>
          <w:bCs w:val="on"/>
          <w:color w:val="000000"/>
          <w:sz w:val="20"/>
          <w:szCs w:val="20"/>
        </w:rPr>
        <w:t xml:space="preserve">SES ANALYSIS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COMMISSION PAYABLE</w:t>
      </w:r>
    </w:p>
    <w:p>
      <w:pPr>
        <w:widowControl w:val="on"/>
        <w:pBdr/>
        <w:spacing w:before="120" w:after="120" w:line="270" w:lineRule="auto"/>
        <w:ind w:left="0" w:right="0"/>
        <w:jc w:val="both"/>
      </w:pPr>
      <w:r>
        <w:rPr>
          <w:b/>
          <w:bCs/>
          <w:color w:val="000000"/>
          <w:sz w:val="20"/>
          <w:szCs w:val="20"/>
        </w:rPr>
        <w:t xml:space="preserve">Remuneration Limits:</w:t>
      </w:r>
    </w:p>
    <w:p>
      <w:pPr>
        <w:widowControl w:val="on"/>
        <w:pBdr/>
        <w:spacing w:before="120" w:after="120" w:line="270" w:lineRule="auto"/>
        <w:ind w:left="0" w:right="0"/>
        <w:jc w:val="both"/>
      </w:pPr>
      <w:r>
        <w:rPr>
          <w:b/>
          <w:bCs/>
          <w:color w:val="000000"/>
          <w:sz w:val="20"/>
          <w:szCs w:val="20"/>
        </w:rPr>
        <w:t xml:space="preserve">Commission distribution criteria:</w:t>
      </w:r>
    </w:p>
    <w:p>
      <w:pPr>
        <w:widowControl w:val="on"/>
        <w:pBdr/>
        <w:spacing w:before="120" w:after="120" w:line="270" w:lineRule="auto"/>
        <w:ind w:left="0" w:right="0"/>
        <w:jc w:val="both"/>
      </w:pPr>
      <w:r>
        <w:rPr>
          <w:b/>
          <w:bCs/>
          <w:color w:val="000000"/>
          <w:sz w:val="20"/>
          <w:szCs w:val="20"/>
        </w:rPr>
        <w:t xml:space="preserve">Directors' covered under the resolution:</w:t>
      </w:r>
    </w:p>
    <w:p>
      <w:pPr>
        <w:widowControl w:val="on"/>
        <w:pBdr/>
        <w:spacing w:before="120" w:after="120" w:line="270" w:lineRule="auto"/>
        <w:ind w:left="0" w:right="0"/>
        <w:jc w:val="both"/>
      </w:pPr>
      <w:r>
        <w:rPr>
          <w:color w:val="000000"/>
          <w:sz w:val="20"/>
          <w:szCs w:val="20"/>
        </w:rPr>
        <w:t xml:space="preserve">As per the resolution, the Board (including the NEDs) will have the discretion to determine the amount of commission to be paid for each financial year to each NED within the limit of [1%/3%] of the net profits. Objective criteria for determining the quantum of commission payable to individual NEDs has not been disclosed by the Company. SES is of the opinion that in absence of disclosure on commission distribution criteria, conflict of interest situations may arise. SES is of the opinion that to remove conflict of interest situations and to maintain the independence and objectivity of the independent NEDs, the Company should disclose the objective criteria to be used to distribute commission amongst IDs and place an absolute cap on commission payable to each NED. As a best practice, the Company should not pay any fee other than sitting fee, and profit based commission calculated on pre disclosed performance criteria. Further, SES recommends that the company should take shareholders’ approval of exact commission payable to NEDs.</w:t>
      </w:r>
    </w:p>
    <w:p>
      <w:pPr>
        <w:widowControl w:val="on"/>
        <w:pBdr/>
        <w:spacing w:before="20" w:after="20" w:line="240" w:lineRule="auto"/>
        <w:ind w:left="0" w:right="0"/>
        <w:jc w:val="left"/>
      </w:pPr>
      <w:r>
        <w:rPr>
          <w:color w:val="000000"/>
          <w:sz w:val="2"/>
          <w:szCs w:val="2"/>
        </w:rPr>
        <w:t xml:space="preserve"> </w:t>
      </w:r>
    </w:p>
    <w:p>
      <w:pPr>
        <w:pBdr>
          <w:top w:val="single" w:color="464646" w:sz="2" w:space="3"/>
          <w:bottom w:val="single" w:color="464646" w:sz="2" w:space="3"/>
        </w:pBdr>
        <w:shd w:val="clear" w:fill="464646"/>
        <w:spacing w:before="3" w:after="3" w:line="240" w:lineRule="auto"/>
        <w:outlineLvl w:val="2"/>
        <w:rPr>
          <w:b w:val="on"/>
          <w:bCs w:val="on"/>
          <w:color w:val="FFFFFF"/>
          <w:sz w:val="20"/>
          <w:szCs w:val="20"/>
        </w:rPr>
      </w:pPr>
      <w:r>
        <w:rPr>
          <w:b w:val="on"/>
          <w:bCs w:val="on"/>
          <w:color w:val="FFFFFF"/>
          <w:sz w:val="20"/>
          <w:szCs w:val="20"/>
        </w:rPr>
        <w:t xml:space="preserve">DISTRIBUTION OF COMMISSION</w:t>
      </w:r>
    </w:p>
    <w:p>
      <w:pPr>
        <w:widowControl w:val="on"/>
        <w:pBdr/>
        <w:spacing w:before="20" w:after="20" w:line="240" w:lineRule="auto"/>
        <w:ind w:left="0" w:right="0"/>
        <w:jc w:val="left"/>
      </w:pPr>
      <w:r>
        <w:rPr>
          <w:color w:val="000000"/>
          <w:sz w:val="2"/>
          <w:szCs w:val="2"/>
        </w:rPr>
        <w:t xml:space="preserve"> </w:t>
      </w:r>
    </w:p>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6000"/>
        <w:gridCol w:w="6000"/>
      </w:tblGrid>
      <w:tr>
        <w:trPr/>
        <w:tc>
          <w:tcPr>
            <w:tcW w:w="6000" w:type="dxa"/>
            <w:vAlign w:val="top"/>
          </w:tcPr>
          <w:altChunk xmlns:r="http://schemas.openxmlformats.org/officeDocument/2006/relationships" xmlns:w="http://schemas.openxmlformats.org/wordprocessingml/2006/main" r:id="rDOCXId10">
            <w:altChunkPr>
              <w:matchSrc/>
            </w:altChunkPr>
          </w:altChunk>
          <w:p/>
        </w:tc>
        <w:tc>
          <w:tcPr>
            <w:tcW w:w="6000" w:type="dxa"/>
            <w:vAlign w:val="top"/>
          </w:tcPr>
          <w:altChunk xmlns:r="http://schemas.openxmlformats.org/officeDocument/2006/relationships" xmlns:w="http://schemas.openxmlformats.org/wordprocessingml/2006/main" r:id="rDOCXId11">
            <w:altChunkPr>
              <w:matchSrc/>
            </w:altChunkPr>
          </w:altChunk>
          <w:p/>
        </w:tc>
      </w:tr>
    </w:tbl>
    <w:p>
      <w:pPr>
        <w:widowControl w:val="on"/>
        <w:pBdr/>
        <w:spacing w:before="0" w:after="0" w:line="240" w:lineRule="auto"/>
        <w:ind w:left="0" w:right="0"/>
        <w:jc w:val="left"/>
      </w:pPr>
      <w:r>
        <w:rPr>
          <w:color w:val="000000"/>
          <w:sz w:val="20"/>
          <w:szCs w:val="20"/>
        </w:rPr>
        <w:t xml:space="preserve"> </w:t>
      </w:r>
    </w:p>
    <w:p>
      <w:pPr>
        <w:widowControl w:val="on"/>
        <w:pBdr/>
        <w:spacing w:before="0" w:after="0" w:line="240" w:lineRule="auto"/>
        <w:ind w:left="0" w:right="0"/>
        <w:jc w:val="left"/>
      </w:pPr>
      <w:r>
        <w:rPr>
          <w:color w:val="000000"/>
          <w:sz w:val="20"/>
          <w:szCs w:val="20"/>
        </w:rPr>
        <w:t xml:space="preserve"> </w:t>
      </w:r>
    </w:p>
    <w:p>
      <w:r>
        <w:br w:type="page"/>
      </w:r>
    </w:p>
    <w:altChunk xmlns:r="http://schemas.openxmlformats.org/officeDocument/2006/relationships" xmlns:w="http://schemas.openxmlformats.org/wordprocessingml/2006/main" r:id="rDOCXId12">
      <w:altChunkPr>
        <w:matchSrc/>
      </w:altChunkPr>
    </w:altChunk>
    <w:sectPr xmlns:w="http://schemas.openxmlformats.org/wordprocessingml/2006/main" w:rsidR="00AC197E" w:rsidRPr="00DF064E" w:rsidSect="000F6147">
      <w:footerReference xmlns:r="http://schemas.openxmlformats.org/officeDocument/2006/relationships" w:type="even" r:id="rId582055bb1629b5e3c"/>
      <w:footerReference xmlns:r="http://schemas.openxmlformats.org/officeDocument/2006/relationships" w:type="default" r:id="rId550155bb1629b5d6d"/>
      <w:headerReference xmlns:r="http://schemas.openxmlformats.org/officeDocument/2006/relationships" w:type="even" r:id="rId446655bb1629b4c74"/>
      <w:headerReference xmlns:r="http://schemas.openxmlformats.org/officeDocument/2006/relationships" w:type="default" r:id="rId769355bb1629b4bc1"/>
      <w:pgSz w:w="11906" w:h="16838" w:orient="portrait" w:code="9"/>
      <w:pgMar w:top="1417" w:right="1000" w:bottom="1417" w:left="1000" w:header="200"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default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762070944"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88555264"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default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147872869"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8555263"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Page Industries Ltd</w:t>
          </w:r>
        </w:p>
        <w:p>
          <w:pPr>
            <w:jc w:val="right"/>
            <w:spacing w:before="140" w:line="240" w:lineRule="auto"/>
            <w:rPr>
              <w:color w:val="#EB641B"/>
              <w:sz w:val="20"/>
              <w:szCs w:val="20"/>
              <w:u w:val="single"/>
            </w:rPr>
          </w:pPr>
          <w:r>
            <w:fldChar w:fldCharType="begin"/>
          </w:r>
          <w:r>
            <w:instrText xml:space="preserve">HYPERLINK "http://www.jockeyindia.com"</w:instrText>
          </w:r>
          <w:r>
            <w:fldChar w:fldCharType="separate"/>
          </w:r>
          <w:r>
            <w:rPr>
              <w:color w:val="#EB641B"/>
              <w:sz w:val="20"/>
              <w:szCs w:val="20"/>
              <w:u w:val="single"/>
            </w:rPr>
            <w:t xml:space="preserve">www.jockeyindia.com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13</w:t>
          </w:r>
          <w:r>
            <w:rPr>
              <w:color w:val="000000"/>
              <w:position w:val="3"/>
              <w:sz w:val="18"/>
              <w:szCs w:val="18"/>
              <w:vertAlign w:val="superscript"/>
            </w:rPr>
            <w:t xml:space="preserve">th</w:t>
          </w:r>
          <w:r>
            <w:rPr>
              <w:color w:val="000000"/>
              <w:sz w:val="20"/>
              <w:szCs w:val="20"/>
            </w:rPr>
            <w:t xml:space="preserve"> August, 2015</w:t>
          </w:r>
        </w:p>
      </w:tc>
    </w:tr>
  </w:tbl>
</w:hdr>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even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solid" w:sz="4" w:space="0" w:color="cccccc"/>
        <w:left w:val="solid" w:sz="4" w:space="0" w:color="cccccc"/>
        <w:bottom w:val="solid" w:sz="4" w:space="0" w:color="cccccc"/>
        <w:right w:val="solid" w:sz="4" w:space="0" w:color="cccccc"/>
        <w:insideH w:val="solid" w:sz="4" w:space="0" w:color="cccccc"/>
        <w:insideV w:val="solid" w:sz="4" w:space="0" w:color="cccccc"/>
      </w:tblBorders>
    </w:tblPr>
    <w:tblGrid>
      <w:gridCol w:w="700"/>
      <w:gridCol w:w="11000"/>
      <w:gridCol w:w="2500"/>
      <w:gridCol w:w="2000"/>
    </w:tblGrid>
    <w:tr>
      <w:trPr/>
      <w:tc>
        <w:tcPr>
          <w:tcW w:w="700" w:type="dxa"/>
          <w:tcBorders>
            <w:top w:val="single" w:color="000000" w:sz="6" w:space="0"/>
          </w:tcBorders>
          <w:vAlign w:val="center"/>
        </w:tcPr>
        <w:p>
          <w:r>
            <w:rPr>
              <w:noProof/>
            </w:rPr>
            <w:drawing>
              <wp:inline distT="0" distB="0" distL="0" distR="0">
                <wp:extent cx="571500" cy="508000"/>
                <wp:effectExtent l="0" t="0" r="0" b="0"/>
                <wp:docPr id="762070944" name="0 Imagen" descr="footer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ogo.png"/>
                        <pic:cNvPicPr/>
                      </pic:nvPicPr>
                      <pic:blipFill>
                        <a:blip r:embed="rId88555264" cstate="print"/>
                        <a:stretch>
                          <a:fillRect/>
                        </a:stretch>
                      </pic:blipFill>
                      <pic:spPr>
                        <a:xfrm>
                          <a:off x="0" y="0"/>
                          <a:ext cx="571500" cy="508000"/>
                        </a:xfrm>
                        <a:prstGeom prst="rect">
                          <a:avLst/>
                        </a:prstGeom>
                      </pic:spPr>
                    </pic:pic>
                  </a:graphicData>
                </a:graphic>
              </wp:inline>
            </w:drawing>
          </w:r>
        </w:p>
      </w:tc>
      <w:tc>
        <w:tcPr>
          <w:tcW w:w="11000" w:type="dxa"/>
          <w:tcBorders>
            <w:top w:val="single" w:color="000000" w:sz="6" w:space="0"/>
          </w:tcBorders>
          <w:vAlign w:val="center"/>
        </w:tcPr>
        <w:p>
          <w:pPr>
            <w:jc w:val="left"/>
            <w:rPr>
              <w:sz w:val="20"/>
              <w:szCs w:val="20"/>
            </w:rPr>
          </w:pPr>
          <w:r>
            <w:rPr>
              <w:sz w:val="20"/>
              <w:szCs w:val="20"/>
            </w:rPr>
            <w:t xml:space="preserve">© 2012 | Stakeholders Empowerment Services | All Rights Reserved</w:t>
          </w:r>
        </w:p>
        <w:p>
          <w:pPr>
            <w:jc w:val="left"/>
            <w:rPr>
              <w:sz w:val="20"/>
              <w:szCs w:val="20"/>
            </w:rPr>
          </w:pPr>
          <w:r>
            <w:rPr>
              <w:sz w:val="20"/>
              <w:szCs w:val="20"/>
            </w:rPr>
            <w:t xml:space="preserve">Report Release Date: </w:t>
          </w:r>
        </w:p>
      </w:tc>
      <w:tc>
        <w:tcPr>
          <w:tcW w:w="2500" w:type="dxa"/>
          <w:tcBorders>
            <w:top w:val="single" w:color="000000" w:sz="6" w:space="0"/>
          </w:tcBorders>
          <w:vAlign w:val="center"/>
        </w:tcPr>
        <w:p>
          <w:pPr>
            <w:jc w:val="right"/>
            <w:rPr>
              <w:sz w:val="20"/>
              <w:szCs w:val="20"/>
            </w:rPr>
          </w:pPr>
          <w:fldSimple w:instr="PAGE \* MERGEFORMAT">
            <w:r>
              <w:rPr>
                <w:sz w:val="20"/>
                <w:szCs w:val="20"/>
              </w:rPr>
              <w:t xml:space="preserve">1</w:t>
            </w:r>
          </w:fldSimple>
        </w:p>
      </w:tc>
      <w:tc>
        <w:tcPr>
          <w:tcW w:w="2000" w:type="dxa"/>
          <w:tcBorders>
            <w:top w:val="single" w:color="000000" w:sz="6" w:space="0"/>
          </w:tcBorders>
          <w:tcMar>
            <w:top w:w="0" w:type="dxa"/>
            <w:left w:w="0" w:type="dxa"/>
            <w:bottom w:w="0" w:type="dxa"/>
            <w:right w:w="0" w:type="dxa"/>
          </w:tcMar>
          <w:vAlign w:val="center"/>
        </w:tcPr>
        <w:p>
          <w:pPr>
            <w:rPr/>
          </w:pPr>
          <w:r>
            <w:rPr/>
            <w:t xml:space="preserve">| PAGE</w:t>
          </w:r>
        </w:p>
      </w:tc>
    </w:tr>
  </w:tbl>
</w:ftr>
</file>

<file path=word/even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PHPDOCX"/>
      <w:tblOverlap w:val="never"/>
      <w:tblW w:w="0" w:type="auto"/>
      <w:tblBorders>
        <w:top w:val="nil" w:sz="8" w:space="0" w:color="cccccc"/>
        <w:left w:val="nil" w:sz="8" w:space="0" w:color="cccccc"/>
        <w:bottom w:val="nil" w:sz="8" w:space="0" w:color="cccccc"/>
        <w:right w:val="nil" w:sz="8" w:space="0" w:color="cccccc"/>
        <w:insideH w:val="nil" w:sz="8" w:space="0" w:color="cccccc"/>
        <w:insideV w:val="nil" w:sz="8" w:space="0" w:color="cccccc"/>
      </w:tblBorders>
    </w:tblPr>
    <w:tblGrid>
      <w:gridCol w:w="700"/>
      <w:gridCol w:w="150000"/>
    </w:tblGrid>
    <w:tr>
      <w:trPr/>
      <w:tc>
        <w:tcPr>
          <w:tcW w:w="700" w:type="dxa"/>
          <w:vAlign w:val="center"/>
        </w:tcPr>
        <w:p>
          <w:r>
            <w:rPr>
              <w:noProof/>
            </w:rPr>
            <w:drawing>
              <wp:inline distT="0" distB="0" distL="0" distR="0">
                <wp:extent cx="1592580" cy="579120"/>
                <wp:effectExtent l="0" t="0" r="0" b="0"/>
                <wp:docPr id="147872869"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8555263" cstate="print"/>
                        <a:stretch>
                          <a:fillRect/>
                        </a:stretch>
                      </pic:blipFill>
                      <pic:spPr>
                        <a:xfrm>
                          <a:off x="0" y="0"/>
                          <a:ext cx="1592580" cy="579120"/>
                        </a:xfrm>
                        <a:prstGeom prst="rect">
                          <a:avLst/>
                        </a:prstGeom>
                      </pic:spPr>
                    </pic:pic>
                  </a:graphicData>
                </a:graphic>
              </wp:inline>
            </w:drawing>
          </w:r>
        </w:p>
      </w:tc>
      <w:tc>
        <w:tcPr>
          <w:tcW w:w="150000" w:type="dxa"/>
          <w:vAlign w:val="center"/>
        </w:tcPr>
        <w:p>
          <w:pPr>
            <w:jc w:val="right"/>
            <w:rPr>
              <w:rFonts w:ascii="Cambria" w:hAnsi="Cambria" w:cs="Cambria"/>
              <w:color w:val="000000"/>
              <w:sz w:val="40"/>
              <w:szCs w:val="40"/>
            </w:rPr>
          </w:pPr>
          <w:r>
            <w:rPr>
              <w:rFonts w:ascii="Cambria" w:hAnsi="Cambria" w:cs="Cambria"/>
              <w:color w:val="000000"/>
              <w:sz w:val="40"/>
              <w:szCs w:val="40"/>
            </w:rPr>
            <w:t xml:space="preserve">Page Industries Ltd</w:t>
          </w:r>
        </w:p>
        <w:p>
          <w:pPr>
            <w:jc w:val="right"/>
            <w:spacing w:before="140" w:line="240" w:lineRule="auto"/>
            <w:rPr>
              <w:color w:val="#EB641B"/>
              <w:sz w:val="20"/>
              <w:szCs w:val="20"/>
              <w:u w:val="single"/>
            </w:rPr>
          </w:pPr>
          <w:r>
            <w:fldChar w:fldCharType="begin"/>
          </w:r>
          <w:r>
            <w:instrText xml:space="preserve">HYPERLINK "http://www.jockeyindia.com"</w:instrText>
          </w:r>
          <w:r>
            <w:fldChar w:fldCharType="separate"/>
          </w:r>
          <w:r>
            <w:rPr>
              <w:color w:val="#EB641B"/>
              <w:sz w:val="20"/>
              <w:szCs w:val="20"/>
              <w:u w:val="single"/>
            </w:rPr>
            <w:t xml:space="preserve">www.jockeyindia.com</w:t>
          </w:r>
          <w:r>
            <w:fldChar w:fldCharType="end"/>
          </w:r>
        </w:p>
      </w:tc>
    </w:tr>
    <w:tr>
      <w:trPr/>
      <w:tc>
        <w:tcPr>
          <w:tcBorders>
            <w:top w:val="single" w:color="000000" w:sz="13" w:space="0"/>
          </w:tcBorders>
          <w:vAlign w:val="center"/>
        </w:tcPr>
        <w:p>
          <w:pPr>
            <w:jc w:val="left"/>
            <w:rPr>
              <w:sz w:val="20"/>
              <w:szCs w:val="20"/>
            </w:rPr>
          </w:pPr>
          <w:r>
            <w:rPr>
              <w:sz w:val="20"/>
              <w:szCs w:val="20"/>
            </w:rPr>
            <w:t xml:space="preserve">Meeting Type : AGM</w:t>
          </w:r>
        </w:p>
      </w:tc>
      <w:tc>
        <w:tcPr>
          <w:tcBorders>
            <w:top w:val="single" w:color="000000" w:sz="13" w:space="0"/>
          </w:tcBorders>
          <w:vAlign w:val="center"/>
        </w:tcPr>
        <w:p>
          <w:pPr>
            <w:widowControl w:val="on"/>
            <w:pBdr/>
            <w:spacing w:before="0" w:after="0" w:line="240" w:lineRule="auto"/>
            <w:ind w:left="0" w:right="0"/>
            <w:jc w:val="right"/>
          </w:pPr>
          <w:r>
            <w:rPr>
              <w:color w:val="000000"/>
              <w:sz w:val="20"/>
              <w:szCs w:val="20"/>
            </w:rPr>
            <w:t xml:space="preserve">Meeting Date: </w:t>
          </w:r>
          <w:r>
            <w:rPr>
              <w:color w:val="000000"/>
              <w:sz w:val="20"/>
              <w:szCs w:val="20"/>
            </w:rPr>
            <w:t xml:space="preserve">13</w:t>
          </w:r>
          <w:r>
            <w:rPr>
              <w:color w:val="000000"/>
              <w:position w:val="3"/>
              <w:sz w:val="18"/>
              <w:szCs w:val="18"/>
              <w:vertAlign w:val="superscript"/>
            </w:rPr>
            <w:t xml:space="preserve">th</w:t>
          </w:r>
          <w:r>
            <w:rPr>
              <w:color w:val="000000"/>
              <w:sz w:val="20"/>
              <w:szCs w:val="20"/>
            </w:rPr>
            <w:t xml:space="preserve"> August, 2015</w:t>
          </w:r>
        </w:p>
      </w:tc>
    </w:tr>
  </w:tbl>
</w:hdr>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7774226">
    <w:multiLevelType w:val="hybridMultilevel"/>
    <w:lvl w:ilvl="0" w:tplc="48191436">
      <w:start w:val="1"/>
      <w:numFmt w:val="decimal"/>
      <w:lvlText w:val="%1."/>
      <w:lvlJc w:val="left"/>
      <w:pPr>
        <w:ind w:left="720" w:hanging="360"/>
      </w:pPr>
    </w:lvl>
    <w:lvl w:ilvl="1" w:tplc="48191436" w:tentative="1">
      <w:start w:val="1"/>
      <w:numFmt w:val="lowerLetter"/>
      <w:lvlText w:val="%2."/>
      <w:lvlJc w:val="left"/>
      <w:pPr>
        <w:ind w:left="1440" w:hanging="360"/>
      </w:pPr>
    </w:lvl>
    <w:lvl w:ilvl="2" w:tplc="48191436" w:tentative="1">
      <w:start w:val="1"/>
      <w:numFmt w:val="lowerRoman"/>
      <w:lvlText w:val="%3."/>
      <w:lvlJc w:val="right"/>
      <w:pPr>
        <w:ind w:left="2160" w:hanging="180"/>
      </w:pPr>
    </w:lvl>
    <w:lvl w:ilvl="3" w:tplc="48191436" w:tentative="1">
      <w:start w:val="1"/>
      <w:numFmt w:val="decimal"/>
      <w:lvlText w:val="%4."/>
      <w:lvlJc w:val="left"/>
      <w:pPr>
        <w:ind w:left="2880" w:hanging="360"/>
      </w:pPr>
    </w:lvl>
    <w:lvl w:ilvl="4" w:tplc="48191436" w:tentative="1">
      <w:start w:val="1"/>
      <w:numFmt w:val="lowerLetter"/>
      <w:lvlText w:val="%5."/>
      <w:lvlJc w:val="left"/>
      <w:pPr>
        <w:ind w:left="3600" w:hanging="360"/>
      </w:pPr>
    </w:lvl>
    <w:lvl w:ilvl="5" w:tplc="48191436" w:tentative="1">
      <w:start w:val="1"/>
      <w:numFmt w:val="lowerRoman"/>
      <w:lvlText w:val="%6."/>
      <w:lvlJc w:val="right"/>
      <w:pPr>
        <w:ind w:left="4320" w:hanging="180"/>
      </w:pPr>
    </w:lvl>
    <w:lvl w:ilvl="6" w:tplc="48191436" w:tentative="1">
      <w:start w:val="1"/>
      <w:numFmt w:val="decimal"/>
      <w:lvlText w:val="%7."/>
      <w:lvlJc w:val="left"/>
      <w:pPr>
        <w:ind w:left="5040" w:hanging="360"/>
      </w:pPr>
    </w:lvl>
    <w:lvl w:ilvl="7" w:tplc="48191436" w:tentative="1">
      <w:start w:val="1"/>
      <w:numFmt w:val="lowerLetter"/>
      <w:lvlText w:val="%8."/>
      <w:lvlJc w:val="left"/>
      <w:pPr>
        <w:ind w:left="5760" w:hanging="360"/>
      </w:pPr>
    </w:lvl>
    <w:lvl w:ilvl="8" w:tplc="48191436" w:tentative="1">
      <w:start w:val="1"/>
      <w:numFmt w:val="lowerRoman"/>
      <w:lvlText w:val="%9."/>
      <w:lvlJc w:val="right"/>
      <w:pPr>
        <w:ind w:left="6480" w:hanging="180"/>
      </w:pPr>
    </w:lvl>
  </w:abstractNum>
  <w:abstractNum w:abstractNumId="27774225">
    <w:multiLevelType w:val="hybridMultilevel"/>
    <w:lvl w:ilvl="0" w:tplc="2145589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27774225">
    <w:abstractNumId w:val="27774225"/>
  </w:num>
  <w:num w:numId="27774226">
    <w:abstractNumId w:val="277742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evenAndOddHeaders/>
  <w:evenAndOddHeaders/>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efaultFooter.xml.rels><?xml version="1.0" encoding="UTF-8" standalone="yes" ?><Relationships xmlns="http://schemas.openxmlformats.org/package/2006/relationships"><Relationship Id="rId88555264" Type="http://schemas.openxmlformats.org/officeDocument/2006/relationships/image" Target="media/imgrId88555264.png" /></Relationships>
</file>

<file path=word/_rels/defaultHeader.xml.rels><?xml version="1.0" encoding="UTF-8" standalone="yes" ?><Relationships xmlns="http://schemas.openxmlformats.org/package/2006/relationships"><Relationship Id="rId88555263" Type="http://schemas.openxmlformats.org/officeDocument/2006/relationships/image" Target="media/imgrId88555263.png" /></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769355bb1629b4bc1" Type="http://schemas.openxmlformats.org/officeDocument/2006/relationships/header" Target="defaultHeader.xml"/><Relationship Id="rId446655bb1629b4c74" Type="http://schemas.openxmlformats.org/officeDocument/2006/relationships/header" Target="evenHeader.xml"/><Relationship Id="rId550155bb1629b5d6d" Type="http://schemas.openxmlformats.org/officeDocument/2006/relationships/footer" Target="defaultFooter.xml"/><Relationship Id="rId582055bb1629b5e3c" Type="http://schemas.openxmlformats.org/officeDocument/2006/relationships/footer" Target="evenFooter.xml"/><Relationship Id="rDOCXId1" Type="http://schemas.openxmlformats.org/officeDocument/2006/relationships/aFChunk" Target="docx1.zip" TargetMode="Internal"/><Relationship Id="rDOCXId2" Type="http://schemas.openxmlformats.org/officeDocument/2006/relationships/aFChunk" Target="docx2.zip" TargetMode="Internal"/><Relationship Id="rDOCXId3" Type="http://schemas.openxmlformats.org/officeDocument/2006/relationships/aFChunk" Target="docx3.zip" TargetMode="Internal"/><Relationship Id="rDOCXId4" Type="http://schemas.openxmlformats.org/officeDocument/2006/relationships/aFChunk" Target="docx4.zip" TargetMode="Internal"/><Relationship Id="rDOCXId5" Type="http://schemas.openxmlformats.org/officeDocument/2006/relationships/aFChunk" Target="docx5.zip" TargetMode="Internal"/><Relationship Id="rId88555265" Type="http://schemas.openxmlformats.org/officeDocument/2006/relationships/image" Target="media/imgrId88555265.png"/><Relationship Id="rId88555266" Type="http://schemas.openxmlformats.org/officeDocument/2006/relationships/image" Target="media/imgrId88555266.png"/><Relationship Id="rId88555267" Type="http://schemas.openxmlformats.org/officeDocument/2006/relationships/image" Target="media/imgrId88555267.png"/><Relationship Id="rId88555268" Type="http://schemas.openxmlformats.org/officeDocument/2006/relationships/image" Target="media/imgrId88555268.png"/><Relationship Id="rId88555269" Type="http://schemas.openxmlformats.org/officeDocument/2006/relationships/image" Target="media/imgrId88555269.png"/><Relationship Id="rId88555270" Type="http://schemas.openxmlformats.org/officeDocument/2006/relationships/image" Target="media/imgrId88555270.png"/><Relationship Id="rId88555271" Type="http://schemas.openxmlformats.org/officeDocument/2006/relationships/image" Target="media/imgrId88555271.png"/><Relationship Id="rId88555272" Type="http://schemas.openxmlformats.org/officeDocument/2006/relationships/image" Target="media/imgrId88555272.png"/><Relationship Id="rId88555273" Type="http://schemas.openxmlformats.org/officeDocument/2006/relationships/image" Target="media/imgrId88555273.png"/><Relationship Id="rId88555274" Type="http://schemas.openxmlformats.org/officeDocument/2006/relationships/image" Target="media/imgrId88555274.png"/><Relationship Id="rId88555275" Type="http://schemas.openxmlformats.org/officeDocument/2006/relationships/image" Target="media/imgrId88555275.png"/><Relationship Id="rId88555276" Type="http://schemas.openxmlformats.org/officeDocument/2006/relationships/image" Target="media/imgrId88555276.png"/><Relationship Id="rId88555277" Type="http://schemas.openxmlformats.org/officeDocument/2006/relationships/image" Target="media/imgrId88555277.png"/><Relationship Id="rId88555278" Type="http://schemas.openxmlformats.org/officeDocument/2006/relationships/image" Target="media/imgrId88555278.png"/><Relationship Id="rDOCXId6" Type="http://schemas.openxmlformats.org/officeDocument/2006/relationships/aFChunk" Target="docx6.zip" TargetMode="Internal"/><Relationship Id="rDOCXId7" Type="http://schemas.openxmlformats.org/officeDocument/2006/relationships/aFChunk" Target="docx7.zip" TargetMode="Internal"/><Relationship Id="rDOCXId8" Type="http://schemas.openxmlformats.org/officeDocument/2006/relationships/aFChunk" Target="docx8.zip" TargetMode="Internal"/><Relationship Id="rDOCXId9" Type="http://schemas.openxmlformats.org/officeDocument/2006/relationships/aFChunk" Target="docx9.zip" TargetMode="Internal"/><Relationship Id="rDOCXId10" Type="http://schemas.openxmlformats.org/officeDocument/2006/relationships/aFChunk" Target="docx10.zip" TargetMode="Internal"/><Relationship Id="rDOCXId11" Type="http://schemas.openxmlformats.org/officeDocument/2006/relationships/aFChunk" Target="docx11.zip" TargetMode="Internal"/><Relationship Id="rDOCXId12" Type="http://schemas.openxmlformats.org/officeDocument/2006/relationships/aFChunk" Target="docx12.zip" TargetMode="Internal"/></Relationships>

</file>

<file path=word/_rels/endnotes.xml.rels><?xml version="1.0" encoding="UTF-8" standalone="yes"?>
<Relationships xmlns="http://schemas.openxmlformats.org/package/2006/relationships"></Relationships>
</file>

<file path=word/_rels/evenFooter.xml.rels><?xml version="1.0" encoding="UTF-8" standalone="yes" ?><Relationships xmlns="http://schemas.openxmlformats.org/package/2006/relationships"><Relationship Id="rId88555264" Type="http://schemas.openxmlformats.org/officeDocument/2006/relationships/image" Target="media/imgrId88555264.png" /></Relationships>
</file>

<file path=word/_rels/evenHeader.xml.rels><?xml version="1.0" encoding="UTF-8" standalone="yes" ?><Relationships xmlns="http://schemas.openxmlformats.org/package/2006/relationships"><Relationship Id="rId88555263" Type="http://schemas.openxmlformats.org/officeDocument/2006/relationships/image" Target="media/imgrId88555263.png" /></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