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446855bb162cbd083.xml" ContentType="application/vnd.openxmlformats-officedocument.wordprocessingml.header+xml"/>
  <Override PartName="/word/header693355bb162cbcfbf.xml" ContentType="application/vnd.openxmlformats-officedocument.wordprocessingml.header+xml"/>
  <Override PartName="/word/footer246355bb162cbd233.xml" ContentType="application/vnd.openxmlformats-officedocument.wordprocessingml.footer+xml"/>
  <Override PartName="/word/footer129755bb162cbd16a.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532827</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PAGEIND</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INE761H01022</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Readymade Garments/ Apparells</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hyperlink r:id="rId512355bb16296a019" w:history="1">
              <w:r>
                <w:rPr>
                  <w:color w:val="EB641B"/>
                  <w:sz w:val="20"/>
                  <w:szCs w:val="20"/>
                  <w:u w:val="single"/>
                </w:rPr>
                <w:t xml:space="preserve">NSDL</w:t>
              </w:r>
            </w:hyperlink>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10</w:t>
            </w:r>
            <w:r>
              <w:rPr>
                <w:color w:val="000000"/>
                <w:position w:val="3"/>
                <w:sz w:val="18"/>
                <w:szCs w:val="18"/>
                <w:vertAlign w:val="superscript"/>
              </w:rPr>
              <w:t xml:space="preserve">th</w:t>
            </w:r>
            <w:r>
              <w:rPr>
                <w:color w:val="000000"/>
                <w:sz w:val="20"/>
                <w:szCs w:val="20"/>
              </w:rPr>
              <w:t xml:space="preserve"> August, 2015</w:t>
            </w:r>
            <w:r>
              <w:t xml:space="preserve"> t</w:t>
            </w:r>
            <w:r w:rsidRPr="008B526A">
              <w:rPr>
                <w:sz w:val="20"/>
                <w:lang w:val="en-US"/>
              </w:rPr>
              <w:t xml:space="preserve">o </w:t>
            </w:r>
            <w:r>
              <w:rPr>
                <w:sz w:val="20"/>
                <w:lang w:val="en-US"/>
              </w:rPr>
              <w:t xml:space="preserve"/>
            </w:r>
            <w:r>
              <w:rPr>
                <w:color w:val="000000"/>
                <w:sz w:val="20"/>
                <w:szCs w:val="20"/>
              </w:rPr>
              <w:t xml:space="preserve">12</w:t>
            </w:r>
            <w:r>
              <w:rPr>
                <w:color w:val="000000"/>
                <w:position w:val="3"/>
                <w:sz w:val="18"/>
                <w:szCs w:val="18"/>
                <w:vertAlign w:val="superscript"/>
              </w:rPr>
              <w:t xml:space="preserve">th</w:t>
            </w:r>
            <w:r>
              <w:rPr>
                <w:color w:val="000000"/>
                <w:sz w:val="20"/>
                <w:szCs w:val="20"/>
              </w:rPr>
              <w:t xml:space="preserve"> July, 2015</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r>
              <w:t xml:space="preserve"> </w:t>
            </w:r>
            <w:r w:rsidR="00993F3F">
              <w:rPr>
                <w:sz w:val="20"/>
                <w:lang w:val="en-US"/>
              </w:rPr>
              <w:t xml:space="preserve">at 11:30 AM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 ALOFT HOTEL, Cessna Business Park, Sarjapur – Marathahalli Outer Ring Road, Kadubeesanahalli, Bangalore - 560103</w:t>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hyperlink r:id="rId907655bb162970cbf" w:history="1">
              <w:r>
                <w:rPr>
                  <w:color w:val="EB641B"/>
                  <w:sz w:val="20"/>
                  <w:szCs w:val="20"/>
                  <w:u w:val="single"/>
                </w:rPr>
                <w:t xml:space="preserve">Click here</w:t>
              </w:r>
            </w:hyperlink>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hyperlink r:id="rId791755bb1629757e2" w:history="1">
              <w:r>
                <w:rPr>
                  <w:color w:val="EB641B"/>
                  <w:sz w:val="20"/>
                  <w:szCs w:val="20"/>
                  <w:u w:val="single"/>
                </w:rPr>
                <w:t xml:space="preserve">FY 2014-15</w:t>
              </w:r>
            </w:hyperlink>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497055bb16297a3b3" w:history="1">
              <w:r>
                <w:rPr>
                  <w:color w:val="EB641B"/>
                  <w:sz w:val="20"/>
                  <w:szCs w:val="20"/>
                  <w:u w:val="single"/>
                </w:rPr>
                <w:t xml:space="preserve">investors@jockeyindia.com</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 80 4945 4545</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Cessna Business Park Tower-1 7th Floor Umiya Business Bay, Bengaluru, Karnataka - 560103</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Page Industries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Page Industries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91689" type="#_x0000_t202" style="position:absolute;mso-position-horizontal:right;width:260pt;height:40pt;z-index:11610221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financial statements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and Confirmation of Dividend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Mr.Timothy Ralph Wheeler as Director, liable to retire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Mr.Sunder Genomal as Director, liable to retire by rotation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Ratification of Appointment of Auditors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Sandeep Kumar Maini as an Independent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 Vikram Gamanlal Shah [DIN: 00119565] as an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to Directors (other than Managing Directors and Whole Time Directors) under Section 197(1) of the Companies Act, 2013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100" w:after="100" w:line="240" w:lineRule="auto"/>
        <w:ind w:left="0" w:right="0"/>
        <w:jc w:val="left"/>
      </w:pPr>
      <w:r>
        <w:rPr>
          <w:color w:val="000000"/>
          <w:sz w:val="10"/>
          <w:szCs w:val="10"/>
        </w:rPr>
        <w:t xml:space="preserve"> </w:t>
      </w:r>
    </w:p>
    <w:p xmlns:w="http://schemas.openxmlformats.org/wordprocessingml/2006/main">
      <w:pPr>
        <w:widowControl w:val="on"/>
        <w:pBdr/>
        <w:spacing w:before="75" w:after="0" w:line="240" w:lineRule="auto"/>
        <w:ind w:left="0" w:right="0"/>
        <w:jc w:val="left"/>
      </w:pPr>
      <w:r>
        <w:rPr>
          <w:b/>
          <w:bCs/>
          <w:i/>
          <w:iCs/>
          <w:color w:val="000000"/>
          <w:sz w:val="18"/>
          <w:szCs w:val="18"/>
        </w:rPr>
        <w:t xml:space="preserve">#Focus Terminology</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xmlns:w="http://schemas.openxmlformats.org/wordprocessingml/2006/main">
      <w:r>
        <w:br w:type="page"/>
      </w:r>
    </w:p>
    <w:p xmlns:w="http://schemas.openxmlformats.org/wordprocessingml/2006/main" xmlns:v="urn:schemas-microsoft-com:vml" xmlns:w10="urn:schemas-microsoft-com:office:word">
      <w:r>
        <w:pict>
          <v:shape id="_x0000_s350371" type="#_x0000_t202" style="position:absolute;mso-position-horizontal:right;width:260pt;height:40pt;z-index:8061774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13459.90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15,007.80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1,11,53,874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76.59</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Arvind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Rupa &amp; Company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1,543.02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1,187.60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875.80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5,224.69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969.07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8.61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8.47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128.25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4.95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1,551.63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1,194.17</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884.26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5,352.94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974.02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310.95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247.41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177.03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603.45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115.49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153.78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112.53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377.43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65.71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175.75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137.87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100.89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14.62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8.26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2.55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47.62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50.58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57.60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20.27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38.70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21.70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17.68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7.22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6.78</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(JUN'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(JUN'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Nalanda India Fund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9.96%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Nari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Cartica Capital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7.74%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Sunder Genomal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IDFC Premier Equity Fund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Ramesh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Steadview Capital Mauritius Ltd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Madhuri Genomal</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ABG Capital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Sanjeev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LTR Focus Fund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Shamir Sunder Genomal</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Shahendar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(JUNE)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altChunk890655bb162cbc3be">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xmlns:w="http://schemas.openxmlformats.org/wordprocessingml/2006/main">
      <w:r>
        <w:br w:type="page"/>
      </w:r>
    </w:p>
    <w:p xmlns:w="http://schemas.openxmlformats.org/wordprocessingml/2006/main" xmlns:v="urn:schemas-microsoft-com:vml" xmlns:w10="urn:schemas-microsoft-com:office:word">
      <w:r>
        <w:pict>
          <v:shape id="_x0000_s932617" type="#_x0000_t202" style="position:absolute;mso-position-horizontal:right;width:260pt;height:40pt;z-index:59558180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Pradeep Jaipuria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Gururaj Purushottam Albal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Bhoopalam Chandra Shekharaiah Prabhakar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Legal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Sandeep Kumar Maini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Automotive &amp; Aerospace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Vikram Gamanlal Shah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Information 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Rukmani Menon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Nari Genomal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Ramesh Genomal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Timothy Ralph Wheeler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Sunder Genomal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119.51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Shamir Genomal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60.94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Pius Thomas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111.74</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Page Industries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altChunk297255bb162cbc491">
            <w:altChunkPr>
              <w:matchSrc/>
            </w:altChunkPr>
          </w:altChunk>
          <w:p/>
        </w:tc>
        <w:tc>
          <w:tcPr>
            <w:tcW w:w="7000" w:type="dxa"/>
            <w:vAlign w:val="center"/>
          </w:tcPr>
          <w:altChunk xmlns:r="http://schemas.openxmlformats.org/officeDocument/2006/relationships" xmlns:w="http://schemas.openxmlformats.org/wordprocessingml/2006/main" r:id="altChunk872855bb162cbc591">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xmlns:w="http://schemas.openxmlformats.org/wordprocessingml/2006/main">
      <w:r>
        <w:br w:type="column"/>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Pradeep Jaipuria(50%)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Bhoopalam Chandra Shekharaiah Prabhakar(50%)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Not Disclosed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LEAD INDEPENDENT DIRECTOR</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75</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462606" type="#_x0000_t202" style="position:absolute;mso-position-horizontal:right;width:260pt;height:40pt;z-index:18683044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Pius Thomas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0.31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0.53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Shamir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0.59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63</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328555bb162cbc66f">
            <w:altChunkPr>
              <w:matchSrc/>
            </w:altChunkPr>
          </w:altChunk>
          <w:p/>
        </w:tc>
        <w:tc>
          <w:tcPr>
            <w:tcW w:w="7000" w:type="dxa"/>
            <w:vAlign w:val="center"/>
          </w:tcPr>
          <w:altChunk xmlns:r="http://schemas.openxmlformats.org/officeDocument/2006/relationships" xmlns:w="http://schemas.openxmlformats.org/wordprocessingml/2006/main" r:id="altChunk614355bb162cbc6e1">
            <w:altChunkPr>
              <w:matchSrc/>
            </w:altChunkPr>
          </w:altChunk>
          <w:p/>
        </w:tc>
      </w:tr>
    </w:tbl>
    <w:p xmlns:w="http://schemas.openxmlformats.org/wordprocessingml/2006/main">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xmlns:w="http://schemas.openxmlformats.org/wordprocessingml/2006/main">
      <w:pPr>
        <w:widowControl w:val="on"/>
        <w:pBdr/>
        <w:spacing w:before="0" w:after="0" w:line="240" w:lineRule="auto"/>
        <w:ind w:left="0" w:right="0"/>
        <w:jc w:val="both"/>
      </w:pPr>
      <w:r>
        <w:rPr>
          <w:color w:val="000000"/>
          <w:sz w:val="18"/>
          <w:szCs w:val="18"/>
        </w:rPr>
        <w:t xml:space="preserve">The remuneration paid to [executive/managing director] of the Company is [reasonable] given the size and performance of the Company. It can be inferred from the graph that the growth in total shareholders' return is more/less than the growth in remuneration of [Mr. (Managing/Executive Director)] as CAGR of his remuneration is []% whereas CAGR - TSR is []%.</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Page Industries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Arvind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Rupa &amp; Company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Sanjaybhai Shrenikbhai Lalbhai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K B Agarwala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1.1951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7.32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0.35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196.024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377.43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62.05</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1.94%</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0.56%</w:t>
            </w:r>
          </w:p>
        </w:tc>
      </w:tr>
    </w:tbl>
    <w:p xmlns:w="http://schemas.openxmlformats.org/wordprocessingml/2006/main">
      <w:r>
        <w:br w:type="page"/>
      </w:r>
    </w:p>
    <w:p xmlns:w="http://schemas.openxmlformats.org/wordprocessingml/2006/main" xmlns:v="urn:schemas-microsoft-com:vml" xmlns:w10="urn:schemas-microsoft-com:office:word">
      <w:r>
        <w:pict>
          <v:shape id="_x0000_s218583" type="#_x0000_t202" style="position:absolute;mso-position-horizontal:right;width:260pt;height:40pt;z-index:56376890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xmlns:w="http://schemas.openxmlformats.org/wordprocessingml/2006/main">
      <w:pPr>
        <w:widowControl w:val="on"/>
        <w:pBdr/>
        <w:spacing w:before="200" w:after="20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xmlns:w="http://schemas.openxmlformats.org/wordprocessingml/2006/main">
      <w:pPr>
        <w:widowControl w:val="on"/>
        <w:pBdr/>
        <w:spacing w:before="40" w:after="40" w:line="240" w:lineRule="auto"/>
        <w:ind w:left="0" w:right="0"/>
        <w:jc w:val="left"/>
      </w:pPr>
      <w:r>
        <w:rPr>
          <w:color w:val="000000"/>
          <w:sz w:val="4"/>
          <w:szCs w:val="4"/>
        </w:rPr>
        <w:t xml:space="preserve"> </w:t>
      </w:r>
    </w:p>
    <w:tbl xmlns:w="http://schemas.openxmlformats.org/wordprocessingml/2006/main" xmlns:wp="http://schemas.openxmlformats.org/drawingml/2006/wordprocessingDrawing" xmlns:r="http://schemas.openxmlformats.org/officeDocument/2006/relationships" xmlns:a="http://schemas.openxmlformats.org/drawingml/2006/main" xmlns:pic="http://schemas.openxmlformats.org/drawingml/2006/picture">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181955900" name="824855bb162cbcc9e"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4212" name="checked.png"/>
                          <pic:cNvPicPr/>
                        </pic:nvPicPr>
                        <pic:blipFill>
                          <a:blip r:embed="rId950955bb162cba17e"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794880661" name="728755bb162cbccba"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73617" name="checked.png"/>
                          <pic:cNvPicPr/>
                        </pic:nvPicPr>
                        <pic:blipFill>
                          <a:blip r:embed="rId160355bb162cba220"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525264706" name="995855bb162cbccc6"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22783" name="checked.png"/>
                          <pic:cNvPicPr/>
                        </pic:nvPicPr>
                        <pic:blipFill>
                          <a:blip r:embed="rId371155bb162cba2a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589007283" name="609055bb162cbccd1"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47979" name="checked.png"/>
                          <pic:cNvPicPr/>
                        </pic:nvPicPr>
                        <pic:blipFill>
                          <a:blip r:embed="rId204555bb162cba31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213016962" name="786855bb162cbccdb"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07241" name="checked.png"/>
                          <pic:cNvPicPr/>
                        </pic:nvPicPr>
                        <pic:blipFill>
                          <a:blip r:embed="rId331655bb162cba38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558408551" name="139555bb162cbcce6"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83759" name="checked.png"/>
                          <pic:cNvPicPr/>
                        </pic:nvPicPr>
                        <pic:blipFill>
                          <a:blip r:embed="rId862855bb162cba3f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998247740" name="118955bb162cbccf0"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97132" name="checked.png"/>
                          <pic:cNvPicPr/>
                        </pic:nvPicPr>
                        <pic:blipFill>
                          <a:blip r:embed="rId902755bb162cba45f"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2019937130" name="733955bb162cbccfb"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6827" name="checked.png"/>
                          <pic:cNvPicPr/>
                        </pic:nvPicPr>
                        <pic:blipFill>
                          <a:blip r:embed="rId852855bb162cba55b"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788738150" name="355555bb162cbcd06"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1020" name="checked.png"/>
                          <pic:cNvPicPr/>
                        </pic:nvPicPr>
                        <pic:blipFill>
                          <a:blip r:embed="rId719755bb162cba65a"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549506816" name="783855bb162cbcd10"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593" name="checked.png"/>
                          <pic:cNvPicPr/>
                        </pic:nvPicPr>
                        <pic:blipFill>
                          <a:blip r:embed="rId406855bb162cba73f"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245388899" name="747255bb162cbcd1b"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7730" name="checked.png"/>
                          <pic:cNvPicPr/>
                        </pic:nvPicPr>
                        <pic:blipFill>
                          <a:blip r:embed="rId657255bb162cba81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922293072" name="504355bb162cbcd25"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63207" name="checked.png"/>
                          <pic:cNvPicPr/>
                        </pic:nvPicPr>
                        <pic:blipFill>
                          <a:blip r:embed="rId837955bb162cba8e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1587504332" name="175155bb162cbcd2f"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5431" name="checked.png"/>
                          <pic:cNvPicPr/>
                        </pic:nvPicPr>
                        <pic:blipFill>
                          <a:blip r:embed="rId975355bb162cba9d0"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1366133534" name="911155bb162cbcd39"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25648" name="checked.png"/>
                          <pic:cNvPicPr/>
                        </pic:nvPicPr>
                        <pic:blipFill>
                          <a:blip r:embed="rId650255bb162cbaaa0"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xmlns:w="http://schemas.openxmlformats.org/wordprocessingml/2006/main">
      <w:pPr>
        <w:widowControl w:val="on"/>
        <w:pBdr/>
        <w:spacing w:before="0" w:after="0" w:line="240" w:lineRule="auto"/>
        <w:ind w:left="0" w:right="0"/>
        <w:jc w:val="both"/>
      </w:pPr>
      <w:r>
        <w:rPr>
          <w:i/>
          <w:iCs/>
          <w:color w:val="000000"/>
          <w:sz w:val="18"/>
          <w:szCs w:val="18"/>
        </w:rPr>
        <w:t xml:space="preserve">* Not applicable</w:t>
      </w:r>
    </w:p>
    <w:p xmlns:w="http://schemas.openxmlformats.org/wordprocessingml/2006/main">
      <w:pPr>
        <w:widowControl w:val="on"/>
        <w:pBdr/>
        <w:spacing w:before="120" w:after="120" w:line="270" w:lineRule="auto"/>
        <w:ind w:left="0" w:right="0"/>
        <w:jc w:val="both"/>
      </w:pPr>
      <w:r>
        <w:rPr>
          <w:color w:val="000000"/>
          <w:sz w:val="20"/>
          <w:szCs w:val="20"/>
        </w:rPr>
        <w:t xml:space="preserve">* not applicable.</w:t>
      </w:r>
    </w:p>
    <w:p xmlns:w="http://schemas.openxmlformats.org/wordprocessingml/2006/main">
      <w:r>
        <w:br w:type="page"/>
      </w:r>
    </w:p>
    <w:p xmlns:w="http://schemas.openxmlformats.org/wordprocessingml/2006/main" xmlns:v="urn:schemas-microsoft-com:vml" xmlns:w10="urn:schemas-microsoft-com:office:word">
      <w:r>
        <w:pict>
          <v:shape id="_x0000_s885562" type="#_x0000_t202" style="position:absolute;mso-position-horizontal:right;width:260pt;height:40pt;z-index:43904935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00" w:after="20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xmlns:w="http://schemas.openxmlformats.org/wordprocessingml/2006/main">
      <w:pPr>
        <w:widowControl w:val="on"/>
        <w:pBdr/>
        <w:spacing w:before="120" w:after="120" w:line="270" w:lineRule="auto"/>
        <w:ind w:left="0" w:right="0"/>
        <w:jc w:val="both"/>
      </w:pPr>
      <w:r>
        <w:rPr>
          <w:color w:val="000000"/>
          <w:sz w:val="20"/>
          <w:szCs w:val="20"/>
        </w:rPr>
        <w:t xml:space="preserve">Adoption of financial statements</w:t>
      </w:r>
    </w:p>
    <w:p xmlns:w="http://schemas.openxmlformats.org/wordprocessingml/2006/main">
      <w:pPr>
        <w:widowControl w:val="on"/>
        <w:pBdr/>
        <w:spacing w:before="120" w:after="120" w:line="270" w:lineRule="auto"/>
        <w:ind w:left="0" w:right="0"/>
        <w:jc w:val="both"/>
      </w:pPr>
      <w:r>
        <w:rPr>
          <w:color w:val="000000"/>
          <w:sz w:val="20"/>
          <w:szCs w:val="20"/>
        </w:rPr>
        <w:t xml:space="preserve">To receive, consider and adopt the audited financial statement for the year ended 31</w:t>
      </w:r>
      <w:r>
        <w:rPr>
          <w:color w:val="000000"/>
          <w:position w:val="3"/>
          <w:sz w:val="18"/>
          <w:szCs w:val="18"/>
          <w:vertAlign w:val="superscript"/>
        </w:rPr>
        <w:t xml:space="preserve">st</w:t>
      </w:r>
      <w:r>
        <w:rPr>
          <w:color w:val="000000"/>
          <w:sz w:val="20"/>
          <w:szCs w:val="20"/>
        </w:rPr>
        <w:t xml:space="preserve"> March, 2015, the reports of the Board of Directors and the Auditors thereon.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have not made any qualifciation.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xmlns:w="http://schemas.openxmlformats.org/wordprocessingml/2006/main">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xmlns:w="http://schemas.openxmlformats.org/wordprocessingml/2006/main">
      <w:pPr>
        <w:widowControl w:val="on"/>
        <w:pBdr/>
        <w:spacing w:before="120" w:after="120" w:line="270" w:lineRule="auto"/>
        <w:ind w:left="0" w:right="0"/>
        <w:jc w:val="both"/>
      </w:pPr>
      <w:r>
        <w:rPr>
          <w:color w:val="000000"/>
          <w:sz w:val="20"/>
          <w:szCs w:val="20"/>
        </w:rPr>
        <w:t xml:space="preserve">The Auditors have mentioned that In their opinion and to the best of their information and according to the explanations given to them, the aforesaid financial statements give the information required by the Act in the manner so required and give a true and fair view in conformity with the accounting principles generally accepted in India, of the state of affairs of the Company as at 31</w:t>
      </w:r>
      <w:r>
        <w:rPr>
          <w:color w:val="000000"/>
          <w:position w:val="3"/>
          <w:sz w:val="18"/>
          <w:szCs w:val="18"/>
          <w:vertAlign w:val="superscript"/>
        </w:rPr>
        <w:t xml:space="preserve">st</w:t>
      </w:r>
      <w:r>
        <w:rPr>
          <w:color w:val="000000"/>
          <w:sz w:val="20"/>
          <w:szCs w:val="20"/>
        </w:rPr>
        <w:t xml:space="preserve"> March, 2015, its profit and its cash flows for the year ended on that date.</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xmlns:w="http://schemas.openxmlformats.org/wordprocessingml/2006/main">
      <w:pPr>
        <w:widowControl w:val="on"/>
        <w:pBdr/>
        <w:spacing w:before="120" w:after="120" w:line="270" w:lineRule="auto"/>
        <w:ind w:left="0" w:right="0"/>
        <w:jc w:val="both"/>
      </w:pPr>
      <w:r>
        <w:rPr>
          <w:color w:val="000000"/>
          <w:sz w:val="20"/>
          <w:szCs w:val="20"/>
        </w:rPr>
        <w:t xml:space="preserve">No changes have been made to the Acounting Policy.</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-2.17%</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xmlns:w="http://schemas.openxmlformats.org/wordprocessingml/2006/main">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9.87%</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xmlns:w="http://schemas.openxmlformats.org/wordprocessingml/2006/main">
      <w:pPr>
        <w:widowControl w:val="on"/>
        <w:pBdr/>
        <w:spacing w:before="120" w:after="120" w:line="270" w:lineRule="auto"/>
        <w:ind w:left="0" w:right="0"/>
        <w:jc w:val="both"/>
      </w:pPr>
      <w:r>
        <w:rPr>
          <w:color w:val="000000"/>
          <w:sz w:val="20"/>
          <w:szCs w:val="20"/>
        </w:rPr>
        <w:t xml:space="preserve">Declaration and Confirmation of Dividend</w:t>
      </w:r>
    </w:p>
    <w:p xmlns:w="http://schemas.openxmlformats.org/wordprocessingml/2006/main">
      <w:pPr>
        <w:numPr>
          <w:ilvl w:val="0"/>
          <w:numId w:val="805629041"/>
        </w:numPr>
        <w:spacing w:before="0" w:after="0" w:line="240" w:lineRule="auto"/>
        <w:jc w:val="left"/>
        <w:rPr>
          <w:color w:val="000000"/>
          <w:sz w:val="20"/>
          <w:szCs w:val="20"/>
        </w:rPr>
      </w:pPr>
      <w:r>
        <w:rPr>
          <w:color w:val="000000"/>
          <w:sz w:val="20"/>
          <w:szCs w:val="20"/>
        </w:rPr>
        <w:t xml:space="preserve">To declare a final dividend of Rs.20 per share and to confirm interim dividends of Rs.52 per share, already paid for the year ended 31</w:t>
      </w:r>
      <w:r>
        <w:rPr>
          <w:color w:val="000000"/>
          <w:position w:val="3"/>
          <w:sz w:val="18"/>
          <w:szCs w:val="18"/>
          <w:vertAlign w:val="superscript"/>
        </w:rPr>
        <w:t xml:space="preserve">st</w:t>
      </w:r>
      <w:r>
        <w:rPr>
          <w:color w:val="000000"/>
          <w:sz w:val="20"/>
          <w:szCs w:val="20"/>
        </w:rPr>
        <w:t xml:space="preserve"> March 2015.</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Company has sufficeint liquid assets to pay the dividend.</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763755bb162cbc74d">
            <w:altChunkPr>
              <w:matchSrc/>
            </w:altChunkPr>
          </w:altChunk>
          <w:p/>
        </w:tc>
        <w:tc>
          <w:tcPr>
            <w:tcW w:w="7000" w:type="dxa"/>
            <w:vAlign w:val="center"/>
          </w:tcPr>
          <w:altChunk xmlns:r="http://schemas.openxmlformats.org/officeDocument/2006/relationships" xmlns:w="http://schemas.openxmlformats.org/wordprocessingml/2006/main" r:id="altChunk751255bb162cbc7b7">
            <w:altChunkPr>
              <w:matchSrc/>
            </w:altChunkPr>
          </w:altChunk>
          <w:p/>
        </w:tc>
      </w:tr>
    </w:tbl>
    <w:p xmlns:w="http://schemas.openxmlformats.org/wordprocessingml/2006/main">
      <w:pPr>
        <w:widowControl w:val="on"/>
        <w:pBdr/>
        <w:spacing w:before="120" w:after="120" w:line="270" w:lineRule="auto"/>
        <w:ind w:left="0" w:right="0"/>
        <w:jc w:val="both"/>
      </w:pPr>
      <w:r>
        <w:rPr>
          <w:color w:val="000000"/>
          <w:sz w:val="20"/>
          <w:szCs w:val="20"/>
        </w:rPr>
        <w:t xml:space="preserve">During the year 2014-15, the Directors have declared three interim dividends on 29th May, 2014 (Rs.16 per share), 10th November, 2014 (Rs.18 per share) and 12th February, 2015 (Rs. 18 per share) on an equity share value of Rs. 10 each and are also recommending a final dividend of Rs. 20 per share aggregating to a total dividend of Rs. 72 per share of an equity share value of Rs.10 each amounting to Rs. 80.30 crore for the year ended 31st March, 2015. The Company has sufficient liquid assets to pay the dividend.</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xmlns:w="http://schemas.openxmlformats.org/wordprocessingml/2006/main">
      <w:pPr>
        <w:widowControl w:val="on"/>
        <w:pBdr/>
        <w:spacing w:before="120" w:after="120" w:line="270" w:lineRule="auto"/>
        <w:ind w:left="0" w:right="0"/>
        <w:jc w:val="both"/>
      </w:pPr>
      <w:r>
        <w:rPr>
          <w:color w:val="000000"/>
          <w:sz w:val="20"/>
          <w:szCs w:val="20"/>
        </w:rPr>
        <w:t xml:space="preserve">Appointment of Auditor</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xmlns:w="http://schemas.openxmlformats.org/wordprocessingml/2006/main">
      <w:pPr>
        <w:widowControl w:val="on"/>
        <w:pBdr/>
        <w:spacing w:before="60" w:after="60" w:line="240" w:lineRule="auto"/>
        <w:ind w:left="0" w:right="0"/>
        <w:jc w:val="left"/>
      </w:pPr>
      <w:r>
        <w:rPr>
          <w:color w:val="000000"/>
          <w:sz w:val="6"/>
          <w:szCs w:val="6"/>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Haribhakti &amp; Co.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 years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Shreedhar Ghanekar</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 year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  </w:t>
            </w:r>
          </w:p>
        </w:tc>
      </w:tr>
    </w:tbl>
    <w:p xmlns:w="http://schemas.openxmlformats.org/wordprocessingml/2006/main">
      <w:pPr>
        <w:widowControl w:val="on"/>
        <w:pBdr/>
        <w:spacing w:before="200" w:after="200" w:line="240" w:lineRule="auto"/>
        <w:ind w:left="0" w:right="0"/>
        <w:jc w:val="left"/>
      </w:pPr>
      <w:r>
        <w:rPr>
          <w:color w:val="000000"/>
          <w:sz w:val="20"/>
          <w:szCs w:val="20"/>
        </w:rPr>
        <w:t xml:space="preserve">Financial interests in or association with the company: </w:t>
      </w:r>
      <w:r>
        <w:rPr>
          <w:color w:val="000000"/>
          <w:sz w:val="20"/>
          <w:szCs w:val="20"/>
          <w:shd w:val="clear" w:color="auto" w:fill="00B0F0"/>
        </w:rPr>
        <w:t xml:space="preserve">[]</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altChunk270355bb162cbc81e">
            <w:altChunkPr>
              <w:matchSrc/>
            </w:altChunkPr>
          </w:altChunk>
          <w:p/>
        </w:tc>
        <w:tc>
          <w:tcPr>
            <w:tcW w:w="9000" w:type="dxa"/>
            <w:vAlign w:val="top"/>
          </w:tcPr>
          <w:altChunk xmlns:r="http://schemas.openxmlformats.org/officeDocument/2006/relationships" xmlns:w="http://schemas.openxmlformats.org/wordprocessingml/2006/main" r:id="altChunk526955bb162cbc887">
            <w:altChunkPr>
              <w:matchSrc/>
            </w:altChunkPr>
          </w:altChunk>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xmlns:w="http://schemas.openxmlformats.org/wordprocessingml/2006/main">
      <w:pPr>
        <w:widowControl w:val="on"/>
        <w:pBdr/>
        <w:spacing w:before="120" w:after="120" w:line="270" w:lineRule="auto"/>
        <w:ind w:left="0" w:right="0"/>
        <w:jc w:val="both"/>
      </w:pPr>
      <w:r>
        <w:rPr>
          <w:color w:val="000000"/>
          <w:sz w:val="20"/>
          <w:szCs w:val="20"/>
        </w:rPr>
        <w:t xml:space="preserve">pymenyt to neds</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xmlns:w="http://schemas.openxmlformats.org/wordprocessingml/2006/main">
      <w:pPr>
        <w:widowControl w:val="on"/>
        <w:pBdr/>
        <w:spacing w:before="120" w:after="120" w:line="270" w:lineRule="auto"/>
        <w:ind w:left="0" w:right="0"/>
        <w:jc w:val="both"/>
      </w:pPr>
      <w:r>
        <w:rPr>
          <w:b/>
          <w:bCs/>
          <w:color w:val="000000"/>
          <w:sz w:val="20"/>
          <w:szCs w:val="20"/>
        </w:rPr>
        <w:t xml:space="preserve">Remuneration Limits:</w:t>
      </w:r>
    </w:p>
    <w:p xmlns:w="http://schemas.openxmlformats.org/wordprocessingml/2006/main">
      <w:pPr>
        <w:widowControl w:val="on"/>
        <w:pBdr/>
        <w:spacing w:before="120" w:after="120" w:line="270" w:lineRule="auto"/>
        <w:ind w:left="0" w:right="0"/>
        <w:jc w:val="both"/>
      </w:pPr>
      <w:r>
        <w:rPr>
          <w:b/>
          <w:bCs/>
          <w:color w:val="000000"/>
          <w:sz w:val="20"/>
          <w:szCs w:val="20"/>
        </w:rPr>
        <w:t xml:space="preserve">Commission distribution criteria:</w:t>
      </w:r>
    </w:p>
    <w:p xmlns:w="http://schemas.openxmlformats.org/wordprocessingml/2006/main">
      <w:pPr>
        <w:widowControl w:val="on"/>
        <w:pBdr/>
        <w:spacing w:before="120" w:after="120" w:line="270" w:lineRule="auto"/>
        <w:ind w:left="0" w:right="0"/>
        <w:jc w:val="both"/>
      </w:pPr>
      <w:r>
        <w:rPr>
          <w:b/>
          <w:bCs/>
          <w:color w:val="000000"/>
          <w:sz w:val="20"/>
          <w:szCs w:val="20"/>
        </w:rPr>
        <w:t xml:space="preserve">Directors' covered under the resolution:</w:t>
      </w:r>
    </w:p>
    <w:p xmlns:w="http://schemas.openxmlformats.org/wordprocessingml/2006/main">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[1%/3%]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altChunk637755bb162cbc933">
            <w:altChunkPr>
              <w:matchSrc/>
            </w:altChunkPr>
          </w:altChunk>
          <w:p/>
        </w:tc>
        <w:tc>
          <w:tcPr>
            <w:tcW w:w="6000" w:type="dxa"/>
            <w:vAlign w:val="top"/>
          </w:tcPr>
          <w:altChunk xmlns:r="http://schemas.openxmlformats.org/officeDocument/2006/relationships" xmlns:w="http://schemas.openxmlformats.org/wordprocessingml/2006/main" r:id="altChunk190555bb162cbc9af">
            <w:altChunkPr>
              <w:matchSrc/>
            </w:altChunkPr>
          </w:altChunk>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r>
        <w:br w:type="page"/>
      </w:r>
    </w:p>
    <w:altChunk xmlns:r="http://schemas.openxmlformats.org/officeDocument/2006/relationships" xmlns:w="http://schemas.openxmlformats.org/wordprocessingml/2006/main" r:id="altChunk887555bb162cbca15">
      <w:altChunkPr>
        <w:matchSrc/>
      </w:altChunkPr>
    </w:altChunk>
    <w:sectPr xmlns:w="http://schemas.openxmlformats.org/wordprocessingml/2006/main" xmlns:r="http://schemas.openxmlformats.org/officeDocument/2006/relationships" w:rsidR="00AC197E" w:rsidRPr="00DF064E" w:rsidSect="000F6147">
      <w:footerReference xmlns:r="http://schemas.openxmlformats.org/officeDocument/2006/relationships" w:type="even" r:id="rId129755bb162cbd16a"/>
      <w:footerReference xmlns:r="http://schemas.openxmlformats.org/officeDocument/2006/relationships" w:type="default" r:id="rId246355bb162cbd233"/>
      <w:headerReference xmlns:r="http://schemas.openxmlformats.org/officeDocument/2006/relationships" w:type="even" r:id="rId693355bb162cbcfbf"/>
      <w:headerReference xmlns:r="http://schemas.openxmlformats.org/officeDocument/2006/relationships" w:type="default" r:id="rId446855bb162cbd083"/>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129755bb162cbd16a.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964694652" name="778455bb162cbfe6e"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69761" name="footer_logo.png"/>
                        <pic:cNvPicPr/>
                      </pic:nvPicPr>
                      <pic:blipFill>
                        <a:blip r:embed="rId8855526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246355bb162cbd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921011332" name="915455bb162cc0130"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22857" name="footer_logo.png"/>
                        <pic:cNvPicPr/>
                      </pic:nvPicPr>
                      <pic:blipFill>
                        <a:blip r:embed="rId8855526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446855bb162cbd0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662386392" name="309655bb162cbf767"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3789" name="logo.png"/>
                        <pic:cNvPicPr/>
                      </pic:nvPicPr>
                      <pic:blipFill>
                        <a:blip r:embed="rId8855526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Page Industries Ltd</w:t>
          </w:r>
        </w:p>
        <w:p>
          <w:pPr>
            <w:jc w:val="right"/>
            <w:spacing w:before="140" w:line="240" w:lineRule="auto"/>
            <w:rPr>
              <w:color w:val="#EB641B"/>
              <w:sz w:val="20"/>
              <w:szCs w:val="20"/>
              <w:u w:val="single"/>
            </w:rPr>
          </w:pPr>
          <w:r>
            <w:fldChar w:fldCharType="begin"/>
          </w:r>
          <w:r>
            <w:instrText xml:space="preserve">HYPERLINK "http://www.jockeyindia.com"</w:instrText>
          </w:r>
          <w:r>
            <w:fldChar w:fldCharType="separate"/>
          </w:r>
          <w:r>
            <w:rPr>
              <w:color w:val="#EB641B"/>
              <w:sz w:val="20"/>
              <w:szCs w:val="20"/>
              <w:u w:val="single"/>
            </w:rPr>
            <w:t xml:space="preserve">www.jockeyindia.com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589755bb162c8b7e5" type="#_x0000_t75" style="position:absolute;margin-left:0;margin-top:0;width:780;height:900;z-index:-251656192;mso-position-horizontal:center;mso-position-horizontal-relative:margin;mso-position-vertical:center;mso-position-vertical-relative:margin" o:allowincell="f">
          <v:imagedata r:id="rId589755bb162c8b7e5" o:title="769155bb162c8ce6f"/>
        </v:shape>
      </w:pict>
    </w:r>
  </w:p>
</w:hdr>
</file>

<file path=word/header693355bb162cbcfbf.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240547533" name="803655bb162cbef3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9233" name="logo.png"/>
                        <pic:cNvPicPr/>
                      </pic:nvPicPr>
                      <pic:blipFill>
                        <a:blip r:embed="rId8855526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Page Industries Ltd</w:t>
          </w:r>
        </w:p>
        <w:p>
          <w:pPr>
            <w:jc w:val="right"/>
            <w:spacing w:before="140" w:line="240" w:lineRule="auto"/>
            <w:rPr>
              <w:color w:val="#EB641B"/>
              <w:sz w:val="20"/>
              <w:szCs w:val="20"/>
              <w:u w:val="single"/>
            </w:rPr>
          </w:pPr>
          <w:r>
            <w:fldChar w:fldCharType="begin"/>
          </w:r>
          <w:r>
            <w:instrText xml:space="preserve">HYPERLINK "http://www.jockeyindia.com"</w:instrText>
          </w:r>
          <w:r>
            <w:fldChar w:fldCharType="separate"/>
          </w:r>
          <w:r>
            <w:rPr>
              <w:color w:val="#EB641B"/>
              <w:sz w:val="20"/>
              <w:szCs w:val="20"/>
              <w:u w:val="single"/>
            </w:rPr>
            <w:t xml:space="preserve">www.jockeyindia.com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589755bb162c8b7e5" type="#_x0000_t75" style="position:absolute;margin-left:0;margin-top:0;width:780;height:900;z-index:-251656192;mso-position-horizontal:center;mso-position-horizontal-relative:margin;mso-position-vertical:center;mso-position-vertical-relative:margin" o:allowincell="f">
          <v:imagedata r:id="rId589755bb162c8b7e5" o:title="135955bb162c8caa0"/>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05629041">
    <w:multiLevelType w:val="hybridMultilevel"/>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311252">
    <w:multiLevelType w:val="hybridMultilevel"/>
    <w:lvl w:ilvl="0" w:tplc="58085475">
      <w:start w:val="1"/>
      <w:numFmt w:val="decimal"/>
      <w:lvlText w:val="%1."/>
      <w:lvlJc w:val="left"/>
      <w:pPr>
        <w:ind w:left="720" w:hanging="360"/>
      </w:pPr>
    </w:lvl>
    <w:lvl w:ilvl="1" w:tplc="58085475" w:tentative="1">
      <w:start w:val="1"/>
      <w:numFmt w:val="lowerLetter"/>
      <w:lvlText w:val="%2."/>
      <w:lvlJc w:val="left"/>
      <w:pPr>
        <w:ind w:left="1440" w:hanging="360"/>
      </w:pPr>
    </w:lvl>
    <w:lvl w:ilvl="2" w:tplc="58085475" w:tentative="1">
      <w:start w:val="1"/>
      <w:numFmt w:val="lowerRoman"/>
      <w:lvlText w:val="%3."/>
      <w:lvlJc w:val="right"/>
      <w:pPr>
        <w:ind w:left="2160" w:hanging="180"/>
      </w:pPr>
    </w:lvl>
    <w:lvl w:ilvl="3" w:tplc="58085475" w:tentative="1">
      <w:start w:val="1"/>
      <w:numFmt w:val="decimal"/>
      <w:lvlText w:val="%4."/>
      <w:lvlJc w:val="left"/>
      <w:pPr>
        <w:ind w:left="2880" w:hanging="360"/>
      </w:pPr>
    </w:lvl>
    <w:lvl w:ilvl="4" w:tplc="58085475" w:tentative="1">
      <w:start w:val="1"/>
      <w:numFmt w:val="lowerLetter"/>
      <w:lvlText w:val="%5."/>
      <w:lvlJc w:val="left"/>
      <w:pPr>
        <w:ind w:left="3600" w:hanging="360"/>
      </w:pPr>
    </w:lvl>
    <w:lvl w:ilvl="5" w:tplc="58085475" w:tentative="1">
      <w:start w:val="1"/>
      <w:numFmt w:val="lowerRoman"/>
      <w:lvlText w:val="%6."/>
      <w:lvlJc w:val="right"/>
      <w:pPr>
        <w:ind w:left="4320" w:hanging="180"/>
      </w:pPr>
    </w:lvl>
    <w:lvl w:ilvl="6" w:tplc="58085475" w:tentative="1">
      <w:start w:val="1"/>
      <w:numFmt w:val="decimal"/>
      <w:lvlText w:val="%7."/>
      <w:lvlJc w:val="left"/>
      <w:pPr>
        <w:ind w:left="5040" w:hanging="360"/>
      </w:pPr>
    </w:lvl>
    <w:lvl w:ilvl="7" w:tplc="58085475" w:tentative="1">
      <w:start w:val="1"/>
      <w:numFmt w:val="lowerLetter"/>
      <w:lvlText w:val="%8."/>
      <w:lvlJc w:val="left"/>
      <w:pPr>
        <w:ind w:left="5760" w:hanging="360"/>
      </w:pPr>
    </w:lvl>
    <w:lvl w:ilvl="8" w:tplc="58085475" w:tentative="1">
      <w:start w:val="1"/>
      <w:numFmt w:val="lowerRoman"/>
      <w:lvlText w:val="%9."/>
      <w:lvlJc w:val="right"/>
      <w:pPr>
        <w:ind w:left="6480" w:hanging="180"/>
      </w:pPr>
    </w:lvl>
  </w:abstractNum>
  <w:abstractNum w:abstractNumId="63311251">
    <w:multiLevelType w:val="hybridMultilevel"/>
    <w:lvl w:ilvl="0" w:tplc="7926286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63311251">
    <w:abstractNumId w:val="63311251"/>
  </w:num>
  <w:num w:numId="63311252">
    <w:abstractNumId w:val="63311252"/>
  </w:num>
  <w:num w:numId="805629041">
    <w:abstractNumId w:val="8056290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972867907" Type="http://schemas.openxmlformats.org/officeDocument/2006/relationships/comments" Target="comments.xml"/><Relationship Id="rId512355bb16296a019" Type="http://schemas.openxmlformats.org/officeDocument/2006/relationships/hyperlink" Target="https://www.evoting.nsdl.com/" TargetMode="External"/><Relationship Id="rId907655bb162970cbf" Type="http://schemas.openxmlformats.org/officeDocument/2006/relationships/hyperlink" Target="http://corporates.bseindia.com/xml-data/corpfiling/AttachHis/6B3469E5_2E4E_418B_9886_B1656E812ACF_154410.pdf" TargetMode="External"/><Relationship Id="rId791755bb1629757e2" Type="http://schemas.openxmlformats.org/officeDocument/2006/relationships/hyperlink" Target="http://www.bseindia.com/bseplus/AnnualReport/532827/5328270315.pdf" TargetMode="External"/><Relationship Id="rId497055bb16297a3b3" Type="http://schemas.openxmlformats.org/officeDocument/2006/relationships/hyperlink" Target="mailto:investors@jockeyindia.com" TargetMode="External"/><Relationship Id="rId446855bb162cbd083" Type="http://schemas.openxmlformats.org/officeDocument/2006/relationships/header" Target="header446855bb162cbd083.xml"/><Relationship Id="rId693355bb162cbcfbf" Type="http://schemas.openxmlformats.org/officeDocument/2006/relationships/header" Target="header693355bb162cbcfbf.xml"/><Relationship Id="rId246355bb162cbd233" Type="http://schemas.openxmlformats.org/officeDocument/2006/relationships/footer" Target="footer246355bb162cbd233.xml"/><Relationship Id="rId129755bb162cbd16a" Type="http://schemas.openxmlformats.org/officeDocument/2006/relationships/footer" Target="footer129755bb162cbd16a.xml"/><Relationship Id="rId950955bb162cba17e" Type="http://schemas.openxmlformats.org/officeDocument/2006/relationships/image" Target="media/image950955bb162cba17e.png"/><Relationship Id="rId160355bb162cba220" Type="http://schemas.openxmlformats.org/officeDocument/2006/relationships/image" Target="media/image160355bb162cba220.png"/><Relationship Id="rId371155bb162cba2a4" Type="http://schemas.openxmlformats.org/officeDocument/2006/relationships/image" Target="media/image371155bb162cba2a4.png"/><Relationship Id="rId204555bb162cba316" Type="http://schemas.openxmlformats.org/officeDocument/2006/relationships/image" Target="media/image204555bb162cba316.png"/><Relationship Id="rId331655bb162cba383" Type="http://schemas.openxmlformats.org/officeDocument/2006/relationships/image" Target="media/image331655bb162cba383.png"/><Relationship Id="rId862855bb162cba3f0" Type="http://schemas.openxmlformats.org/officeDocument/2006/relationships/image" Target="media/image862855bb162cba3f0.png"/><Relationship Id="rId902755bb162cba45f" Type="http://schemas.openxmlformats.org/officeDocument/2006/relationships/image" Target="media/image902755bb162cba45f.png"/><Relationship Id="rId852855bb162cba55b" Type="http://schemas.openxmlformats.org/officeDocument/2006/relationships/image" Target="media/image852855bb162cba55b.png"/><Relationship Id="rId719755bb162cba65a" Type="http://schemas.openxmlformats.org/officeDocument/2006/relationships/image" Target="media/image719755bb162cba65a.png"/><Relationship Id="rId406855bb162cba73f" Type="http://schemas.openxmlformats.org/officeDocument/2006/relationships/image" Target="media/image406855bb162cba73f.png"/><Relationship Id="rId657255bb162cba813" Type="http://schemas.openxmlformats.org/officeDocument/2006/relationships/image" Target="media/image657255bb162cba813.png"/><Relationship Id="rId837955bb162cba8e9" Type="http://schemas.openxmlformats.org/officeDocument/2006/relationships/image" Target="media/image837955bb162cba8e9.png"/><Relationship Id="rId975355bb162cba9d0" Type="http://schemas.openxmlformats.org/officeDocument/2006/relationships/image" Target="media/image975355bb162cba9d0.png"/><Relationship Id="rId650255bb162cbaaa0" Type="http://schemas.openxmlformats.org/officeDocument/2006/relationships/image" Target="media/image650255bb162cbaaa0.png"/><Relationship Id="altChunk890655bb162cbc3be" Type="http://schemas.openxmlformats.org/officeDocument/2006/relationships/aFChunk" Target="altChunk890655bb162cbc3be.zip" TargetMode="Internal"/><Relationship Id="altChunk297255bb162cbc491" Type="http://schemas.openxmlformats.org/officeDocument/2006/relationships/aFChunk" Target="altChunk297255bb162cbc491.zip" TargetMode="Internal"/><Relationship Id="altChunk872855bb162cbc591" Type="http://schemas.openxmlformats.org/officeDocument/2006/relationships/aFChunk" Target="altChunk872855bb162cbc591.zip" TargetMode="Internal"/><Relationship Id="altChunk328555bb162cbc66f" Type="http://schemas.openxmlformats.org/officeDocument/2006/relationships/aFChunk" Target="altChunk328555bb162cbc66f.zip" TargetMode="Internal"/><Relationship Id="altChunk614355bb162cbc6e1" Type="http://schemas.openxmlformats.org/officeDocument/2006/relationships/aFChunk" Target="altChunk614355bb162cbc6e1.zip" TargetMode="Internal"/><Relationship Id="altChunk763755bb162cbc74d" Type="http://schemas.openxmlformats.org/officeDocument/2006/relationships/aFChunk" Target="altChunk763755bb162cbc74d.zip" TargetMode="Internal"/><Relationship Id="altChunk751255bb162cbc7b7" Type="http://schemas.openxmlformats.org/officeDocument/2006/relationships/aFChunk" Target="altChunk751255bb162cbc7b7.zip" TargetMode="Internal"/><Relationship Id="altChunk270355bb162cbc81e" Type="http://schemas.openxmlformats.org/officeDocument/2006/relationships/aFChunk" Target="altChunk270355bb162cbc81e.zip" TargetMode="Internal"/><Relationship Id="altChunk526955bb162cbc887" Type="http://schemas.openxmlformats.org/officeDocument/2006/relationships/aFChunk" Target="altChunk526955bb162cbc887.zip" TargetMode="Internal"/><Relationship Id="altChunk637755bb162cbc933" Type="http://schemas.openxmlformats.org/officeDocument/2006/relationships/aFChunk" Target="altChunk637755bb162cbc933.zip" TargetMode="Internal"/><Relationship Id="altChunk190555bb162cbc9af" Type="http://schemas.openxmlformats.org/officeDocument/2006/relationships/aFChunk" Target="altChunk190555bb162cbc9af.zip" TargetMode="Internal"/><Relationship Id="altChunk887555bb162cbca15" Type="http://schemas.openxmlformats.org/officeDocument/2006/relationships/aFChunk" Target="altChunk887555bb162cbca15.zip" TargetMode="In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129755bb162cbd16a.xml.rels><?xml version="1.0" encoding="UTF-8" standalone="yes"?>
<Relationships xmlns="http://schemas.openxmlformats.org/package/2006/relationships"><Relationship Id="rId88555264" Type="http://schemas.openxmlformats.org/officeDocument/2006/relationships/image" Target="media/image271955bb162cbffaa.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246355bb162cbd233.xml.rels><?xml version="1.0" encoding="UTF-8" standalone="yes"?>
<Relationships xmlns="http://schemas.openxmlformats.org/package/2006/relationships"><Relationship Id="rId88555264" Type="http://schemas.openxmlformats.org/officeDocument/2006/relationships/image" Target="media/image946055bb162cc025e.png"/></Relationships>

</file>

<file path=word/_rels/header446855bb162cbd083.xml.rels><?xml version="1.0" encoding="UTF-8" standalone="yes"?>
<Relationships xmlns="http://schemas.openxmlformats.org/package/2006/relationships"><Relationship Id="rId88555263" Type="http://schemas.openxmlformats.org/officeDocument/2006/relationships/image" Target="media/image562155bb162cbf951.png"/><Relationship Id="rId589755bb162c8b7e5" Type="http://schemas.openxmlformats.org/officeDocument/2006/relationships/image" Target="media/image275355bb162cbf9f1.png"/></Relationships>

</file>

<file path=word/_rels/header693355bb162cbcfbf.xml.rels><?xml version="1.0" encoding="UTF-8" standalone="yes"?>
<Relationships xmlns="http://schemas.openxmlformats.org/package/2006/relationships"><Relationship Id="rId88555263" Type="http://schemas.openxmlformats.org/officeDocument/2006/relationships/image" Target="media/image921755bb162cbf0d5.png"/><Relationship Id="rId589755bb162c8b7e5" Type="http://schemas.openxmlformats.org/officeDocument/2006/relationships/image" Target="media/image773155bb162cbf1a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