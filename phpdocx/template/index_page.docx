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g"> </Default>
  <Default Extension="bmp" ContentType="image/bmp"> </Default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183022" w14:textId="77777777" w:rsidR="00C5198C" w:rsidRPr="00C5198C" w:rsidRDefault="0062592D" w:rsidP="00C5198C">
      <w:pPr>
        <w:rPr>
          <w:sz w:val="18"/>
          <w:lang w:val="en-US"/>
        </w:rPr>
      </w:pPr>
      <w:r w:rsidRPr="00C5198C">
        <w:rPr>
          <w:noProof/>
          <w:sz w:val="18"/>
          <w:lang w:val="en-US"/>
        </w:rPr>
        <mc:AlternateContent>
          <mc:Choice Requires="wpg">
            <w:drawing>
              <wp:anchor distT="0" distB="0" distL="114300" distR="114300" simplePos="0" relativeHeight="251645952" behindDoc="0" locked="0" layoutInCell="0" allowOverlap="1" wp14:anchorId="4C6A5E21" wp14:editId="27A9F7D3">
                <wp:simplePos x="0" y="0"/>
                <wp:positionH relativeFrom="page">
                  <wp:posOffset>4537075</wp:posOffset>
                </wp:positionH>
                <wp:positionV relativeFrom="page">
                  <wp:posOffset>0</wp:posOffset>
                </wp:positionV>
                <wp:extent cx="3021330" cy="10687685"/>
                <wp:effectExtent l="0" t="0" r="5080" b="0"/>
                <wp:wrapNone/>
                <wp:docPr id="231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1330" cy="10687685"/>
                          <a:chOff x="7329" y="0"/>
                          <a:chExt cx="4911" cy="15840"/>
                        </a:xfrm>
                      </wpg:grpSpPr>
                      <wpg:grpSp>
                        <wpg:cNvPr id="232" name="Group 101"/>
                        <wpg:cNvGrpSpPr>
                          <a:grpSpLocks/>
                        </wpg:cNvGrpSpPr>
                        <wpg:grpSpPr bwMode="auto">
                          <a:xfrm>
                            <a:off x="7344" y="0"/>
                            <a:ext cx="4896" cy="15840"/>
                            <a:chOff x="7560" y="0"/>
                            <a:chExt cx="4700" cy="15840"/>
                          </a:xfrm>
                        </wpg:grpSpPr>
                        <wps:wsp>
                          <wps:cNvPr id="233" name="Rectangl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7755" y="0"/>
                              <a:ext cx="4505" cy="15840"/>
                            </a:xfrm>
                            <a:prstGeom prst="rect">
                              <a:avLst/>
                            </a:prstGeom>
                            <a:solidFill>
                              <a:srgbClr val="EB641B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D8D8D8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Rectangle 103" descr="Light vertical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0" y="8"/>
                              <a:ext cx="195" cy="15825"/>
                            </a:xfrm>
                            <a:prstGeom prst="rect">
                              <a:avLst/>
                            </a:prstGeom>
                            <a:pattFill prst="ltVert">
                              <a:fgClr>
                                <a:srgbClr val="EB641B">
                                  <a:alpha val="79999"/>
                                </a:srgbClr>
                              </a:fgClr>
                              <a:bgClr>
                                <a:srgbClr val="FFFFFF">
                                  <a:alpha val="79999"/>
                                </a:srgbClr>
                              </a:bgClr>
                            </a:patt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3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7329" y="10658"/>
                            <a:ext cx="4889" cy="4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79999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FE3AC7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  <w:p w14:paraId="11219453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b/>
                                  <w:color w:val="FFFFFF"/>
                                </w:rPr>
                              </w:pPr>
                            </w:p>
                            <w:p w14:paraId="5043F830" w14:textId="77777777" w:rsidR="001C2316" w:rsidRPr="00303653" w:rsidRDefault="001C2316" w:rsidP="00C5198C">
                              <w:pPr>
                                <w:spacing w:line="360" w:lineRule="auto"/>
                                <w:rPr>
                                  <w:color w:val="FFFFFF"/>
                                </w:rPr>
                              </w:pP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5="http://schemas.microsoft.com/office/word/2012/wordml">
            <w:pict>
              <v:group w14:anchorId="667EF1AB" id="Group 100" o:spid="_x0000_s1026" style="position:absolute;margin-left:357.25pt;margin-top:0;width:237.9pt;height:841.55pt;z-index:251645952;mso-width-percent:400;mso-height-percent:1000;mso-position-horizontal-relative:page;mso-position-vertical-relative:page;mso-width-percent:400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" o:allowincell="f">
                <v:group id="Group 101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102" o:spid="_x0000_s1028" style="position:absolute;left:7755;width:4505;height:15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RIjsMA&#10;AADcAAAADwAAAGRycy9kb3ducmV2LnhtbESPW4vCMBSE3wX/QzgLvmnqlaVrFBG8PIiou7Cvh+Zs&#10;W7Y5KU208d8bQfBxmJlvmPkymErcqHGlZQXDQQKCOLO65FzBz/em/wnCeWSNlWVScCcHy0W3M8dU&#10;25bPdLv4XEQIuxQVFN7XqZQuK8igG9iaOHp/tjHoo2xyqRtsI9xUcpQkM2mw5LhQYE3rgrL/y9Uo&#10;CG7ye8JZUm0POzfV+ngMw/aqVO8jrL5AeAr+HX6191rBaDyG55l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aRIjsMAAADcAAAADwAAAAAAAAAAAAAAAACYAgAAZHJzL2Rv&#10;d25yZXYueG1sUEsFBgAAAAAEAAQA9QAAAIgDAAAAAA==&#10;" fillcolor="#eb641b" stroked="f" strokecolor="#d8d8d8"/>
                  <v:rect id="Rectangle 103" o:spid="_x0000_s1029" alt="Light vertical" style="position:absolute;left:7560;top:8;width:195;height:158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j5pcEA&#10;AADcAAAADwAAAGRycy9kb3ducmV2LnhtbESPS2sCMRSF90L/Q7hCd5pRS9HRKEUQBHHhA9xeJtdJ&#10;cHIzJFGn/94IhS4P5/FxFqvONeJBIVrPCkbDAgRx5bXlWsH5tBlMQcSErLHxTAp+KcJq+dFbYKn9&#10;kw/0OKZa5BGOJSowKbWllLEy5DAOfUucvasPDlOWoZY64DOPu0aOi+JbOrScCQZbWhuqbse7y9zL&#10;vtjNbG2SO0yCqexmPeORUp/97mcOIlGX/sN/7a1WMJ58wftMPgJy+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o+aXBAAAA3AAAAA8AAAAAAAAAAAAAAAAAmAIAAGRycy9kb3du&#10;cmV2LnhtbFBLBQYAAAAABAAEAPUAAACGAwAAAAA=&#10;" fillcolor="#eb641b" stroked="f" strokecolor="white" strokeweight="1pt">
                    <v:fill r:id="rId9" o:title="" opacity="52428f" o:opacity2="52428f" type="pattern"/>
                    <v:shadow color="#d8d8d8" offset="3pt,3pt"/>
                  </v:rect>
                </v:group>
                <v:rect id="Rectangle 105" o:spid="_x0000_s1030" style="position:absolute;left:7329;top:10658;width:4889;height:446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l6ssIA&#10;AADcAAAADwAAAGRycy9kb3ducmV2LnhtbERPz2vCMBS+C/4P4Qm7jJlMYbhqKiIbbJeJOobH1+bZ&#10;lDYvpcm0+++Xg+Dx4/u9Wg+uFRfqQ+1Zw/NUgSAuvam50vB9fH9agAgR2WDrmTT8UYB1Ph6tMDP+&#10;ynu6HGIlUgiHDDXYGLtMylBachimviNO3Nn3DmOCfSVNj9cU7lo5U+pFOqw5NVjsaGupbA6/TsOO&#10;fuz887Uo3tRXU5xOKj4aMlo/TIbNEkSkId7FN/eH0TCbp7XpTDoCM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iXqywgAAANwAAAAPAAAAAAAAAAAAAAAAAJgCAABkcnMvZG93&#10;bnJldi54bWxQSwUGAAAAAAQABAD1AAAAhwMAAAAA&#10;" filled="f" stroked="f" strokecolor="white" strokeweight="1pt">
                  <v:fill opacity="52428f"/>
                  <v:textbox inset="28.8pt,14.4pt,14.4pt,14.4pt">
                    <w:txbxContent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b/>
                            <w:color w:val="FFFFFF"/>
                          </w:rPr>
                        </w:pPr>
                      </w:p>
                      <w:p w:rsidR="005717A1" w:rsidRPr="00303653" w:rsidRDefault="005717A1" w:rsidP="00C5198C">
                        <w:pPr>
                          <w:spacing w:line="360" w:lineRule="auto"/>
                          <w:rPr>
                            <w:color w:val="FFFFFF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C5198C" w:rsidRPr="00C5198C">
        <w:rPr>
          <w:noProof/>
          <w:sz w:val="18"/>
          <w:lang w:val="en-US"/>
        </w:rPr>
        <w:drawing>
          <wp:anchor distT="0" distB="0" distL="114300" distR="114300" simplePos="0" relativeHeight="251644928" behindDoc="0" locked="0" layoutInCell="1" allowOverlap="1" wp14:anchorId="3E951958" wp14:editId="78FA0794">
            <wp:simplePos x="0" y="0"/>
            <wp:positionH relativeFrom="column">
              <wp:posOffset>639445</wp:posOffset>
            </wp:positionH>
            <wp:positionV relativeFrom="paragraph">
              <wp:posOffset>-136525</wp:posOffset>
            </wp:positionV>
            <wp:extent cx="3633470" cy="2247900"/>
            <wp:effectExtent l="0" t="0" r="5080" b="0"/>
            <wp:wrapSquare wrapText="bothSides"/>
            <wp:docPr id="237" name="Picture 5" descr="Description: C:\Users\Bittu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Bittu\Desktop\inde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47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FB8230" w14:textId="77777777" w:rsidR="00C5198C" w:rsidRDefault="00C5198C" w:rsidP="00C5198C">
      <w:pPr>
        <w:ind w:left="-567"/>
        <w:rPr>
          <w:sz w:val="18"/>
          <w:lang w:val="en-GB"/>
        </w:rPr>
      </w:pPr>
    </w:p>
    <w:p w14:paraId="05BE2C41" w14:textId="77777777" w:rsidR="00C5198C" w:rsidRDefault="00C5198C" w:rsidP="00C5198C">
      <w:pPr>
        <w:ind w:left="-567"/>
        <w:rPr>
          <w:sz w:val="18"/>
          <w:lang w:val="en-GB"/>
        </w:rPr>
      </w:pPr>
    </w:p>
    <w:p w14:paraId="6BB471A9" w14:textId="77777777" w:rsidR="00C5198C" w:rsidRDefault="00C5198C" w:rsidP="00C5198C">
      <w:pPr>
        <w:ind w:left="-567"/>
        <w:rPr>
          <w:sz w:val="18"/>
          <w:lang w:val="en-GB"/>
        </w:rPr>
      </w:pPr>
    </w:p>
    <w:p w14:paraId="04794C23" w14:textId="77777777" w:rsidR="00C5198C" w:rsidRDefault="00C5198C" w:rsidP="00C5198C">
      <w:pPr>
        <w:ind w:left="-567"/>
        <w:rPr>
          <w:sz w:val="18"/>
          <w:lang w:val="en-GB"/>
        </w:rPr>
      </w:pPr>
    </w:p>
    <w:p w14:paraId="3C6A86B3" w14:textId="77777777" w:rsidR="00C5198C" w:rsidRDefault="00C5198C" w:rsidP="00C5198C">
      <w:pPr>
        <w:ind w:left="-567"/>
        <w:rPr>
          <w:sz w:val="18"/>
          <w:lang w:val="en-GB"/>
        </w:rPr>
      </w:pPr>
    </w:p>
    <w:p w14:paraId="5DBE4C67" w14:textId="77777777" w:rsidR="00C5198C" w:rsidRDefault="00C5198C" w:rsidP="00C5198C">
      <w:pPr>
        <w:ind w:left="-567"/>
        <w:rPr>
          <w:sz w:val="18"/>
          <w:lang w:val="en-GB"/>
        </w:rPr>
      </w:pPr>
    </w:p>
    <w:p w14:paraId="68860147" w14:textId="77777777" w:rsidR="00C5198C" w:rsidRDefault="00C5198C" w:rsidP="00C5198C">
      <w:pPr>
        <w:ind w:left="-567"/>
        <w:rPr>
          <w:sz w:val="18"/>
          <w:lang w:val="en-GB"/>
        </w:rPr>
      </w:pPr>
    </w:p>
    <w:p w14:paraId="77EBF647" w14:textId="77777777" w:rsidR="00C5198C" w:rsidRDefault="00C5198C" w:rsidP="00C5198C">
      <w:pPr>
        <w:ind w:left="-567"/>
        <w:rPr>
          <w:sz w:val="18"/>
          <w:lang w:val="en-GB"/>
        </w:rPr>
      </w:pPr>
    </w:p>
    <w:p w14:paraId="3253FACE" w14:textId="77777777" w:rsidR="00C5198C" w:rsidRDefault="00C5198C" w:rsidP="00C5198C">
      <w:pPr>
        <w:ind w:left="-567"/>
        <w:rPr>
          <w:sz w:val="18"/>
          <w:lang w:val="en-GB"/>
        </w:rPr>
      </w:pPr>
    </w:p>
    <w:p w14:paraId="5AC971CC" w14:textId="77777777" w:rsidR="00C5198C" w:rsidRDefault="00C5198C" w:rsidP="00C5198C">
      <w:pPr>
        <w:ind w:left="-567"/>
        <w:rPr>
          <w:sz w:val="18"/>
          <w:lang w:val="en-GB"/>
        </w:rPr>
      </w:pPr>
    </w:p>
    <w:p w14:paraId="7D1F8B74" w14:textId="77777777" w:rsidR="00C5198C" w:rsidRDefault="00C5198C" w:rsidP="00C5198C">
      <w:pPr>
        <w:ind w:left="-567"/>
        <w:rPr>
          <w:sz w:val="18"/>
          <w:lang w:val="en-GB"/>
        </w:rPr>
      </w:pPr>
    </w:p>
    <w:tbl>
      <w:tblPr>
        <w:tblStyle w:val="TableGrid"/>
        <w:tblW w:w="0" w:type="auto"/>
        <w:tblInd w:w="-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</w:tblGrid>
      <w:tr w:rsidR="00C5198C" w14:paraId="321315BD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3E35D402" w14:textId="2F3F2112" w:rsidR="00C5198C" w:rsidRPr="00DD0B27" w:rsidRDefault="00C5198C" w:rsidP="000B5C4C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BSE Code: </w:t>
            </w:r>
            <w:r w:rsidR="000B5C4C">
              <w:rPr>
                <w:sz w:val="20"/>
                <w:lang w:val="en-US"/>
              </w:rPr>
              <w:t xml:space="preserve">500020</w:t>
            </w:r>
            <w:r w:rsidR="00206737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Pr="00DD0B27">
              <w:rPr>
                <w:sz w:val="20"/>
                <w:lang w:val="en-US"/>
              </w:rPr>
              <w:t xml:space="preserve"> NSE Code: </w:t>
            </w:r>
            <w:r w:rsidR="00850EBD">
              <w:rPr>
                <w:sz w:val="20"/>
                <w:lang w:val="en-US"/>
              </w:rPr>
              <w:t xml:space="preserve">BOMDYEING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 w:rsidRPr="00DD0B27">
              <w:rPr>
                <w:sz w:val="20"/>
                <w:lang w:val="en-US"/>
              </w:rPr>
              <w:t>|</w:t>
            </w:r>
            <w:r w:rsidR="009908E8">
              <w:rPr>
                <w:sz w:val="20"/>
                <w:lang w:val="en-US"/>
              </w:rPr>
              <w:t xml:space="preserve"> </w:t>
            </w:r>
            <w:r w:rsidR="009908E8">
              <w:rPr>
                <w:sz w:val="20"/>
                <w:lang w:val="en-US"/>
              </w:rPr>
              <w:t xml:space="preserve">ISIN: INE032A01023</w:t>
            </w:r>
          </w:p>
        </w:tc>
      </w:tr>
      <w:tr w:rsidR="00C5198C" w14:paraId="2406081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2135B24D" w14:textId="3FA4271A" w:rsidR="00DF18AF" w:rsidRPr="00DD0B27" w:rsidRDefault="00557A1D" w:rsidP="008442F2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Sector: </w:t>
            </w:r>
            <w:r w:rsidR="00F7532A">
              <w:rPr>
                <w:sz w:val="20"/>
                <w:lang w:val="en-US"/>
              </w:rPr>
              <w:t xml:space="preserve">Textiles</w:t>
            </w:r>
            <w:r w:rsidR="00E84F27">
              <w:rPr>
                <w:sz w:val="20"/>
                <w:lang w:val="en-US"/>
              </w:rPr>
              <w:t xml:space="preserve"> | </w:t>
            </w:r>
            <w:r w:rsidR="00E84F27">
              <w:rPr>
                <w:sz w:val="20"/>
                <w:lang w:val="en-US"/>
              </w:rPr>
              <w:t xml:space="preserve">Meeting </w:t>
            </w:r>
            <w:r w:rsidR="00E84F27" w:rsidRPr="00DD0B27">
              <w:rPr>
                <w:sz w:val="20"/>
                <w:lang w:val="en-US"/>
              </w:rPr>
              <w:t xml:space="preserve">Type: </w:t>
            </w:r>
            <w:r w:rsidR="00E84F27">
              <w:rPr>
                <w:sz w:val="20"/>
                <w:lang w:val="en-US"/>
              </w:rPr>
              <w:t xml:space="preserve">Annual General Meeting</w:t>
            </w:r>
          </w:p>
        </w:tc>
      </w:tr>
      <w:tr w:rsidR="00557A1D" w14:paraId="3810857F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16724011" w14:textId="35787C43" w:rsidR="00557A1D" w:rsidRPr="00DD0B27" w:rsidRDefault="00E84F27" w:rsidP="00E84F27">
            <w:pPr>
              <w:spacing w:before="240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 xml:space="preserve">e-Voting Platform: </w:t>
            </w:r>
            <w:r>
              <w:rPr>
                <w:sz w:val="20"/>
                <w:lang w:val="en-US"/>
              </w:rPr>
              <w:t xml:space="preserve"/>
            </w:r>
            <w:hyperlink r:id="rId450355b1d4adab15c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CDSL</w:t>
              </w:r>
            </w:hyperlink>
            <w:r>
              <w:t xml:space="preserve"/>
            </w:r>
          </w:p>
        </w:tc>
      </w:tr>
      <w:tr w:rsidR="00557A1D" w14:paraId="23145578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6CDE3140" w14:textId="74E6C28B" w:rsidR="00557A1D" w:rsidRPr="008B526A" w:rsidRDefault="00E84F27" w:rsidP="00A64F83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8B526A">
              <w:rPr>
                <w:sz w:val="20"/>
                <w:lang w:val="en-US"/>
              </w:rPr>
              <w:t>e-Vot</w:t>
            </w:r>
            <w:r>
              <w:rPr>
                <w:sz w:val="20"/>
                <w:lang w:val="en-US"/>
              </w:rPr>
              <w:t xml:space="preserve">ing Period: From </w:t>
            </w:r>
            <w:r>
              <w:rPr>
                <w:color w:val="000000"/>
                <w:sz w:val="20"/>
                <w:szCs w:val="20"/>
              </w:rPr>
              <w:t xml:space="preserve">03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rd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t</w:t>
            </w:r>
            <w:r w:rsidRPr="008B526A">
              <w:rPr>
                <w:sz w:val="20"/>
                <w:lang w:val="en-US"/>
              </w:rPr>
              <w:t xml:space="preserve">o </w:t>
            </w:r>
            <w:r>
              <w:rPr>
                <w:sz w:val="20"/>
                <w:lang w:val="en-US"/>
              </w:rPr>
              <w:t xml:space="preserve"/>
            </w:r>
            <w:r>
              <w:rPr>
                <w:color w:val="000000"/>
                <w:sz w:val="20"/>
                <w:szCs w:val="20"/>
              </w:rPr>
              <w:t xml:space="preserve">05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/>
            </w:r>
          </w:p>
        </w:tc>
      </w:tr>
      <w:tr w:rsidR="00557A1D" w14:paraId="76890BE0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A519335" w14:textId="77777777" w:rsidR="00557A1D" w:rsidRPr="00DD0B27" w:rsidRDefault="00C72A24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Meeting Date: </w:t>
            </w:r>
            <w:r>
              <w:rPr>
                <w:color w:val="000000"/>
                <w:sz w:val="20"/>
                <w:szCs w:val="20"/>
              </w:rPr>
              <w:t xml:space="preserve">06</w:t>
            </w:r>
            <w:r>
              <w:rPr>
                <w:color w:val="000000"/>
                <w:position w:val="3"/>
                <w:sz w:val="18"/>
                <w:szCs w:val="18"/>
                <w:vertAlign w:val="superscript"/>
              </w:rPr>
              <w:t xml:space="preserve">th</w:t>
            </w:r>
            <w:r>
              <w:rPr>
                <w:color w:val="000000"/>
                <w:sz w:val="20"/>
                <w:szCs w:val="20"/>
              </w:rPr>
              <w:t xml:space="preserve"> August, 2015</w:t>
            </w:r>
            <w:r>
              <w:t xml:space="preserve"> </w:t>
            </w:r>
            <w:r w:rsidR="00993F3F">
              <w:rPr>
                <w:sz w:val="20"/>
                <w:lang w:val="en-US"/>
              </w:rPr>
              <w:t xml:space="preserve">at 3:45 PM</w:t>
            </w:r>
          </w:p>
        </w:tc>
      </w:tr>
      <w:tr w:rsidR="00557A1D" w14:paraId="5929A57A" w14:textId="77777777" w:rsidTr="00E84F27">
        <w:trPr>
          <w:trHeight w:val="250"/>
        </w:trPr>
        <w:tc>
          <w:tcPr>
            <w:tcW w:w="6663" w:type="dxa"/>
            <w:shd w:val="clear" w:color="auto" w:fill="auto"/>
          </w:tcPr>
          <w:p w14:paraId="0299965A" w14:textId="77777777" w:rsidR="00557A1D" w:rsidRPr="00DD0B27" w:rsidRDefault="00557A1D" w:rsidP="000B4CCE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GB"/>
              </w:rPr>
              <w:t xml:space="preserve">Meeting Venue: </w:t>
            </w:r>
            <w:r w:rsidR="000B4CCE">
              <w:rPr>
                <w:sz w:val="20"/>
                <w:lang w:val="en-GB"/>
              </w:rPr>
              <w:t xml:space="preserve">Birla Matushri Sabhagar, 19, Marine Lines, Mumbai- 400020</w:t>
            </w:r>
          </w:p>
        </w:tc>
      </w:tr>
      <w:tr w:rsidR="00557A1D" w14:paraId="7410E51B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2DBE2EA9" w14:textId="7025F828" w:rsidR="00557A1D" w:rsidRPr="00DD0B27" w:rsidRDefault="00557A1D" w:rsidP="006208E8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Notice: </w:t>
            </w:r>
            <w:r w:rsidR="00F529C2">
              <w:rPr>
                <w:sz w:val="20"/>
                <w:lang w:val="en-US"/>
              </w:rPr>
              <w:t xml:space="preserve"/>
            </w:r>
            <w:hyperlink r:id="rId373455b1d4adb0639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Click here</w:t>
              </w:r>
            </w:hyperlink>
            <w:r>
              <w:t xml:space="preserve"/>
            </w:r>
            <w:r w:rsidR="0077229C">
              <w:rPr>
                <w:sz w:val="20"/>
                <w:lang w:val="en-US"/>
              </w:rPr>
              <w:t xml:space="preserve"> </w:t>
            </w:r>
            <w:r w:rsidRPr="00DD0B27">
              <w:rPr>
                <w:sz w:val="20"/>
                <w:lang w:val="en-US"/>
              </w:rPr>
              <w:t xml:space="preserve">| Annual Report: </w:t>
            </w:r>
            <w:r w:rsidR="006208E8">
              <w:rPr>
                <w:sz w:val="20"/>
                <w:lang w:val="en-US"/>
              </w:rPr>
              <w:t xml:space="preserve"/>
            </w:r>
            <w:hyperlink r:id="rId143855b1d4adb5885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FY 2014-15</w:t>
              </w:r>
            </w:hyperlink>
            <w:r>
              <w:t xml:space="preserve"/>
            </w:r>
          </w:p>
        </w:tc>
      </w:tr>
      <w:tr w:rsidR="00557A1D" w14:paraId="697E9A53" w14:textId="77777777" w:rsidTr="00E84F27">
        <w:trPr>
          <w:trHeight w:val="266"/>
        </w:trPr>
        <w:tc>
          <w:tcPr>
            <w:tcW w:w="6663" w:type="dxa"/>
            <w:shd w:val="clear" w:color="auto" w:fill="auto"/>
          </w:tcPr>
          <w:p w14:paraId="4732233C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 w:rsidRPr="00DD0B27">
              <w:rPr>
                <w:sz w:val="20"/>
                <w:lang w:val="en-US"/>
              </w:rPr>
              <w:t xml:space="preserve">Company Email: </w:t>
            </w:r>
            <w:r w:rsidR="00A26066">
              <w:rPr>
                <w:sz w:val="20"/>
                <w:lang w:val="en-US"/>
              </w:rPr>
              <w:t xml:space="preserve"/>
            </w:r>
            <w:hyperlink r:id="rId899255b1d4adbaca7" w:history="1">
              <w:r>
                <w:rPr>
                  <w:color w:val="0000CC"/>
                  <w:sz w:val="20"/>
                  <w:szCs w:val="20"/>
                  <w:u w:val="single"/>
                </w:rPr>
                <w:t xml:space="preserve">grievance_redressal_cell@bombaydyeing.com</w:t>
              </w:r>
            </w:hyperlink>
            <w:r>
              <w:t xml:space="preserve"/>
            </w:r>
          </w:p>
        </w:tc>
      </w:tr>
      <w:tr w:rsidR="00557A1D" w14:paraId="670668CC" w14:textId="77777777" w:rsidTr="00E84F27">
        <w:trPr>
          <w:trHeight w:val="266"/>
        </w:trPr>
        <w:tc>
          <w:tcPr>
            <w:tcW w:w="6663" w:type="dxa"/>
          </w:tcPr>
          <w:p w14:paraId="38F340B6" w14:textId="77988B3E" w:rsidR="00557A1D" w:rsidRPr="00DD0B27" w:rsidRDefault="006D62AE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 xml:space="preserve">Company </w:t>
            </w:r>
            <w:r w:rsidR="00D17DA6">
              <w:rPr>
                <w:sz w:val="20"/>
                <w:lang w:val="en-US"/>
              </w:rPr>
              <w:t xml:space="preserve">Phone: +91 22 6662 0000</w:t>
            </w:r>
            <w:r w:rsidR="004F08E7">
              <w:rPr>
                <w:sz w:val="20"/>
                <w:lang w:val="en-US"/>
              </w:rPr>
              <w:t xml:space="preserve"> | </w:t>
            </w:r>
            <w:r w:rsidR="001D2563">
              <w:rPr>
                <w:sz w:val="20"/>
                <w:lang w:val="en-US"/>
              </w:rPr>
              <w:t xml:space="preserve">Company </w:t>
            </w:r>
            <w:bookmarkStart w:id="0" w:name="_GoBack"/>
            <w:bookmarkEnd w:id="0"/>
            <w:r w:rsidR="004F08E7">
              <w:rPr>
                <w:sz w:val="20"/>
                <w:lang w:val="en-US"/>
              </w:rPr>
              <w:t xml:space="preserve">Fax: +91 22 6619 3262</w:t>
            </w:r>
          </w:p>
        </w:tc>
      </w:tr>
      <w:tr w:rsidR="00557A1D" w14:paraId="23ED9456" w14:textId="77777777" w:rsidTr="00E84F27">
        <w:trPr>
          <w:trHeight w:val="266"/>
        </w:trPr>
        <w:tc>
          <w:tcPr>
            <w:tcW w:w="6663" w:type="dxa"/>
          </w:tcPr>
          <w:p w14:paraId="7BEF3C69" w14:textId="77777777" w:rsidR="00557A1D" w:rsidRPr="00DD0B27" w:rsidRDefault="00557A1D" w:rsidP="00557A1D">
            <w:pPr>
              <w:spacing w:before="240"/>
              <w:ind w:left="-108"/>
              <w:jc w:val="right"/>
              <w:rPr>
                <w:sz w:val="20"/>
                <w:lang w:val="en-GB"/>
              </w:rPr>
            </w:pPr>
            <w:r>
              <w:rPr>
                <w:sz w:val="20"/>
                <w:lang w:val="en-US"/>
              </w:rPr>
              <w:t>Company Registered Office</w:t>
            </w:r>
            <w:r w:rsidRPr="00DD0B27">
              <w:rPr>
                <w:sz w:val="20"/>
                <w:lang w:val="en-US"/>
              </w:rPr>
              <w:t>:</w:t>
            </w:r>
            <w:r>
              <w:rPr>
                <w:sz w:val="20"/>
                <w:lang w:val="en-US"/>
              </w:rPr>
              <w:t xml:space="preserve"> </w:t>
            </w:r>
            <w:r w:rsidR="00EA231B">
              <w:rPr>
                <w:sz w:val="20"/>
                <w:lang w:val="en-US"/>
              </w:rPr>
              <w:t xml:space="preserve">Neville House J N Heredia Marg Ballard Estate, Mumbai, Maharashtra - 400001</w:t>
            </w:r>
          </w:p>
        </w:tc>
      </w:tr>
    </w:tbl>
    <w:p w14:paraId="6C607B62" w14:textId="77777777" w:rsidR="00240E49" w:rsidRPr="00E861BA" w:rsidRDefault="00C5198C" w:rsidP="00E861BA">
      <w:pPr>
        <w:ind w:left="-567"/>
        <w:rPr>
          <w:sz w:val="18"/>
          <w:lang w:val="en-GB"/>
        </w:rPr>
      </w:pP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B01A4F7" wp14:editId="7922564B">
                <wp:simplePos x="0" y="0"/>
                <wp:positionH relativeFrom="column">
                  <wp:posOffset>1476111</wp:posOffset>
                </wp:positionH>
                <wp:positionV relativeFrom="paragraph">
                  <wp:posOffset>8637270</wp:posOffset>
                </wp:positionV>
                <wp:extent cx="17780" cy="647700"/>
                <wp:effectExtent l="0" t="0" r="20320" b="19050"/>
                <wp:wrapNone/>
                <wp:docPr id="226" name="Auto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780" cy="647700"/>
                        </a:xfrm>
                        <a:prstGeom prst="flowChartProcess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3F5EBFA" id="_x0000_t109" coordsize="21600,21600" o:spt="109" path="m,l,21600r21600,l21600,xe">
                <v:stroke joinstyle="miter"/>
                <v:path gradientshapeok="t" o:connecttype="rect"/>
              </v:shapetype>
              <v:shape id="AutoShape 107" o:spid="_x0000_s1026" type="#_x0000_t109" style="position:absolute;margin-left:116.25pt;margin-top:680.1pt;width:1.4pt;height:5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" fillcolor="black"/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556EC9" wp14:editId="2987F275">
                <wp:simplePos x="0" y="0"/>
                <wp:positionH relativeFrom="column">
                  <wp:posOffset>-871484</wp:posOffset>
                </wp:positionH>
                <wp:positionV relativeFrom="paragraph">
                  <wp:posOffset>8566150</wp:posOffset>
                </wp:positionV>
                <wp:extent cx="2332355" cy="823595"/>
                <wp:effectExtent l="0" t="0" r="0" b="0"/>
                <wp:wrapNone/>
                <wp:docPr id="225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2355" cy="823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82296B" w14:textId="77777777" w:rsidR="001C2316" w:rsidRPr="00C5198C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 w:rsidRPr="00C5198C">
                              <w:t>Proxy Advisory</w:t>
                            </w:r>
                          </w:p>
                          <w:p w14:paraId="017BC2FE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Research</w:t>
                            </w:r>
                          </w:p>
                          <w:p w14:paraId="03F44AF1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Corporate Governance Scores</w:t>
                            </w:r>
                          </w:p>
                          <w:p w14:paraId="4DEBA9A9" w14:textId="77777777" w:rsidR="001C2316" w:rsidRDefault="001C2316" w:rsidP="00C5198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t>Stakeholders’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12F6E90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31" type="#_x0000_t202" style="position:absolute;left:0;text-align:left;margin-left:-68.6pt;margin-top:674.5pt;width:183.65pt;height:6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" stroked="f">
                <v:textbox>
                  <w:txbxContent>
                    <w:p w:rsidR="005717A1" w:rsidRPr="00C5198C" w:rsidRDefault="005717A1" w:rsidP="00C5198C">
                      <w:pPr>
                        <w:spacing w:after="0" w:line="240" w:lineRule="auto"/>
                        <w:jc w:val="right"/>
                      </w:pPr>
                      <w:r w:rsidRPr="00C5198C">
                        <w:t>Proxy Advisory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Research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Corporate Governance Scores</w:t>
                      </w:r>
                    </w:p>
                    <w:p w:rsidR="005717A1" w:rsidRDefault="005717A1" w:rsidP="00C5198C">
                      <w:pPr>
                        <w:spacing w:after="0" w:line="240" w:lineRule="auto"/>
                        <w:jc w:val="right"/>
                      </w:pPr>
                      <w:r>
                        <w:t>Stakeholders’ Education</w:t>
                      </w:r>
                    </w:p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6D3962" wp14:editId="7C3F5E5B">
                <wp:simplePos x="0" y="0"/>
                <wp:positionH relativeFrom="column">
                  <wp:posOffset>4271010</wp:posOffset>
                </wp:positionH>
                <wp:positionV relativeFrom="paragraph">
                  <wp:posOffset>861695</wp:posOffset>
                </wp:positionV>
                <wp:extent cx="2017395" cy="809625"/>
                <wp:effectExtent l="0" t="0" r="0" b="9525"/>
                <wp:wrapNone/>
                <wp:docPr id="227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0A237" w14:textId="77777777" w:rsidR="001C2316" w:rsidRPr="00014A65" w:rsidRDefault="001C2316" w:rsidP="00C519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B1652E6" id="Text Box 111" o:spid="_x0000_s1032" type="#_x0000_t202" style="position:absolute;left:0;text-align:left;margin-left:336.3pt;margin-top:67.85pt;width:158.8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" filled="f" stroked="f">
                <v:textbox>
                  <w:txbxContent>
                    <w:p w:rsidR="005717A1" w:rsidRPr="00014A65" w:rsidRDefault="005717A1" w:rsidP="00C5198C"/>
                  </w:txbxContent>
                </v:textbox>
              </v:shape>
            </w:pict>
          </mc:Fallback>
        </mc:AlternateContent>
      </w:r>
      <w:r w:rsidRPr="00C5198C">
        <w:rPr>
          <w:noProof/>
          <w:sz w:val="1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 wp14:anchorId="2613CFA2" wp14:editId="61113604">
                <wp:simplePos x="0" y="0"/>
                <wp:positionH relativeFrom="page">
                  <wp:posOffset>-14605</wp:posOffset>
                </wp:positionH>
                <wp:positionV relativeFrom="page">
                  <wp:posOffset>2679700</wp:posOffset>
                </wp:positionV>
                <wp:extent cx="6804025" cy="1316990"/>
                <wp:effectExtent l="0" t="0" r="15875" b="19050"/>
                <wp:wrapNone/>
                <wp:docPr id="224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4025" cy="131699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53882" dir="2700000" algn="ctr" rotWithShape="0">
                                  <a:srgbClr val="D8D8D8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723727D" w14:textId="77777777" w:rsidR="001C2316" w:rsidRDefault="001C2316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>Proxy Advisory Report</w:t>
                            </w:r>
                          </w:p>
                          <w:p w14:paraId="05EC19ED" w14:textId="77777777" w:rsidR="001C2316" w:rsidRPr="00F74AF5" w:rsidRDefault="009F5F92" w:rsidP="00C5198C">
                            <w:pPr>
                              <w:jc w:val="right"/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Bombay Dyeing &amp; Manufacturing Company Ltd</w:t>
                            </w:r>
                            <w:r w:rsidR="001C2316" w:rsidDel="00894D7C">
                              <w:rPr>
                                <w:rFonts w:ascii="Cambria" w:hAnsi="Cambria"/>
                                <w:color w:val="FFFFFF"/>
                                <w:sz w:val="56"/>
                                <w:szCs w:val="7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7300</wp14:pctHeight>
                </wp14:sizeRelV>
              </wp:anchor>
            </w:drawing>
          </mc:Choice>
          <mc:Fallback>
            <w:pict>
              <v:rect id="Rectangle 106" o:spid="_x0000_s1033" style="position:absolute;left:0;text-align:left;margin-left:-1.1pt;margin-top:211pt;width:535.75pt;height:103.7pt;z-index:251646976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900;mso-height-percent:73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" o:allowincell="f" fillcolor="#7f7f7f" strokecolor="white" strokeweight="1pt">
                <v:shadow color="#d8d8d8" opacity="1" mv:blur="0" offset="3pt,3pt"/>
                <v:textbox style="mso-fit-shape-to-text:t" inset="14.4pt,,14.4pt">
                  <w:txbxContent>
                    <w:p w14:paraId="772A36CE" w14:textId="77777777" w:rsidR="001C2316" w:rsidRDefault="001C2316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>Proxy Advisory Report</w:t>
                      </w:r>
                    </w:p>
                    <w:p w14:paraId="2985679C" w14:textId="2850AE24" w:rsidR="001C2316" w:rsidRPr="00F74AF5" w:rsidRDefault="009F5F92" w:rsidP="00C5198C">
                      <w:pPr>
                        <w:jc w:val="right"/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</w:pPr>
                      <w:r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Bombay Dyeing &amp; Manufacturing Company Ltd</w:t>
                      </w:r>
                      <w:bookmarkStart w:id="1" w:name="_GoBack"/>
                      <w:bookmarkEnd w:id="1"/>
                      <w:r w:rsidR="001C2316" w:rsidDel="00894D7C">
                        <w:rPr>
                          <w:rFonts w:ascii="Cambria" w:hAnsi="Cambria"/>
                          <w:color w:val="FFFFFF"/>
                          <w:sz w:val="56"/>
                          <w:szCs w:val="7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sectPr xmlns:w="http://schemas.openxmlformats.org/wordprocessingml/2006/main" xmlns:r="http://schemas.openxmlformats.org/officeDocument/2006/relationships" w:rsidR="00240E49" w:rsidRPr="00E861BA" w:rsidSect="00C5198C">
      <w:footerReference w:type="default" r:id="rId11"/>
      <w:headerReference w:type="first" r:id="rId12"/>
      <w:footerReference w:type="first" r:id="rId13"/>
      <w:pgSz w:w="11906" w:h="16838"/>
      <w:pgMar w:top="187" w:right="1440" w:bottom="1440" w:left="1440" w:header="138" w:footer="709" w:gutter="0"/>
      <w:cols w:space="708"/>
      <w:titlePg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                                  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156CF" w14:textId="77777777" w:rsidR="001C2316" w:rsidRDefault="001C2316" w:rsidP="00B534FB">
      <w:pPr>
        <w:spacing w:after="0" w:line="240" w:lineRule="auto"/>
      </w:pPr>
      <w:r>
        <w:separator/>
      </w:r>
    </w:p>
  </w:endnote>
  <w:endnote w:type="continuationSeparator" w:id="0">
    <w:p w14:paraId="4513E39E" w14:textId="77777777" w:rsidR="001C2316" w:rsidRDefault="001C2316" w:rsidP="00B53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10E33" w14:textId="77777777" w:rsidR="001C2316" w:rsidRDefault="001C2316" w:rsidP="00DF51EA">
    <w:pPr>
      <w:pStyle w:val="Footer"/>
    </w:pPr>
    <w:r>
      <w:rPr>
        <w:noProof/>
        <w:lang w:val="en-US"/>
      </w:rPr>
      <mc:AlternateContent>
        <mc:Choice Requires="wps">
          <w:drawing>
            <wp:anchor distT="4294967291" distB="4294967291" distL="114300" distR="114300" simplePos="0" relativeHeight="251624960" behindDoc="0" locked="0" layoutInCell="1" allowOverlap="1" wp14:anchorId="0D4C7903" wp14:editId="49CB1FD6">
              <wp:simplePos x="0" y="0"/>
              <wp:positionH relativeFrom="column">
                <wp:posOffset>-143392</wp:posOffset>
              </wp:positionH>
              <wp:positionV relativeFrom="paragraph">
                <wp:posOffset>-10175</wp:posOffset>
              </wp:positionV>
              <wp:extent cx="5904000" cy="0"/>
              <wp:effectExtent l="0" t="0" r="20955" b="19050"/>
              <wp:wrapNone/>
              <wp:docPr id="9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9040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bg1">
                            <a:lumMod val="6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1A873775" id="Straight Connector 22" o:spid="_x0000_s1026" style="position:absolute;z-index:25162496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margin;mso-height-relative:page" from="-11.3pt,-.8pt" to="453.6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" strokecolor="#a5a5a5 [2092]" strokeweight="1.5pt"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06528" behindDoc="0" locked="0" layoutInCell="1" allowOverlap="1" wp14:anchorId="109133FB" wp14:editId="2D83D27E">
              <wp:simplePos x="0" y="0"/>
              <wp:positionH relativeFrom="column">
                <wp:posOffset>495935</wp:posOffset>
              </wp:positionH>
              <wp:positionV relativeFrom="paragraph">
                <wp:posOffset>49530</wp:posOffset>
              </wp:positionV>
              <wp:extent cx="4879975" cy="379730"/>
              <wp:effectExtent l="0" t="0" r="0" b="1270"/>
              <wp:wrapNone/>
              <wp:docPr id="16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9975" cy="3797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12C009" w14:textId="77777777" w:rsidR="001C2316" w:rsidRPr="00F8410D" w:rsidRDefault="001C2316" w:rsidP="00DF51EA">
                          <w:pPr>
                            <w:spacing w:after="0"/>
                            <w:rPr>
                              <w:sz w:val="20"/>
                            </w:rPr>
                          </w:pPr>
                          <w:r w:rsidRPr="00F8410D">
                            <w:rPr>
                              <w:sz w:val="20"/>
                            </w:rPr>
                            <w:t xml:space="preserve">© </w:t>
                          </w:r>
                          <w:r>
                            <w:rPr>
                              <w:sz w:val="20"/>
                            </w:rPr>
                            <w:t xml:space="preserve">2012 | </w:t>
                          </w:r>
                          <w:r w:rsidRPr="00F8410D">
                            <w:rPr>
                              <w:sz w:val="20"/>
                            </w:rPr>
                            <w:t>Stakeholders Empowerment Services | All Rights</w:t>
                          </w:r>
                          <w:r>
                            <w:rPr>
                              <w:sz w:val="20"/>
                            </w:rPr>
                            <w:t xml:space="preserve"> Reserved</w:t>
                          </w:r>
                          <w:r w:rsidRPr="00F8410D">
                            <w:rPr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503C35ED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4" type="#_x0000_t202" style="position:absolute;margin-left:39.05pt;margin-top:3.9pt;width:384.25pt;height:29.9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" filled="f" stroked="f" strokeweight=".5pt">
              <v:path arrowok="t"/>
              <v:textbox inset="0">
                <w:txbxContent>
                  <w:p w:rsidR="008442F2" w:rsidRPr="00F8410D" w:rsidRDefault="008442F2" w:rsidP="00DF51EA">
                    <w:pPr>
                      <w:spacing w:after="0"/>
                      <w:rPr>
                        <w:sz w:val="20"/>
                      </w:rPr>
                    </w:pPr>
                    <w:r w:rsidRPr="00F8410D">
                      <w:rPr>
                        <w:sz w:val="20"/>
                      </w:rPr>
                      <w:t xml:space="preserve">© </w:t>
                    </w:r>
                    <w:r>
                      <w:rPr>
                        <w:sz w:val="20"/>
                      </w:rPr>
                      <w:t xml:space="preserve">2012 | </w:t>
                    </w:r>
                    <w:r w:rsidRPr="00F8410D">
                      <w:rPr>
                        <w:sz w:val="20"/>
                      </w:rPr>
                      <w:t>Stakeholders Empowerment Services | All Rights</w:t>
                    </w:r>
                    <w:r>
                      <w:rPr>
                        <w:sz w:val="20"/>
                      </w:rPr>
                      <w:t xml:space="preserve"> Reserved</w:t>
                    </w:r>
                    <w:r w:rsidRPr="00F8410D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43392" behindDoc="0" locked="0" layoutInCell="1" allowOverlap="1" wp14:anchorId="352EE8FE" wp14:editId="63AD1B1C">
              <wp:simplePos x="0" y="0"/>
              <wp:positionH relativeFrom="column">
                <wp:posOffset>4622165</wp:posOffset>
              </wp:positionH>
              <wp:positionV relativeFrom="paragraph">
                <wp:posOffset>49530</wp:posOffset>
              </wp:positionV>
              <wp:extent cx="1137920" cy="379095"/>
              <wp:effectExtent l="0" t="0" r="5080" b="1905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3FF4DF3" w14:textId="77777777" w:rsidR="001C2316" w:rsidRPr="00F8410D" w:rsidRDefault="001C2316" w:rsidP="00DF51EA">
                          <w:pPr>
                            <w:spacing w:after="0"/>
                            <w:jc w:val="right"/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</w:pP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instrText xml:space="preserve"> PAGE   \* MERGEFORMAT </w:instrTex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fldChar w:fldCharType="separate"/>
                          </w:r>
                          <w:r w:rsidR="00E861BA" w:rsidRPr="00E861BA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t>2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szCs w:val="20"/>
                              <w:lang w:val="en-US"/>
                            </w:rPr>
                            <w:fldChar w:fldCharType="end"/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szCs w:val="20"/>
                              <w:lang w:val="en-US"/>
                            </w:rPr>
                            <w:t>|</w:t>
                          </w:r>
                          <w:r w:rsidRPr="00227BA3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szCs w:val="20"/>
                              <w:lang w:val="en-US"/>
                            </w:rPr>
                            <w:t xml:space="preserve"> </w:t>
                          </w:r>
                          <w:r w:rsidRPr="00227BA3">
                            <w:rPr>
                              <w:rStyle w:val="SubtleEmphasis"/>
                              <w:i w:val="0"/>
                              <w:smallCaps/>
                              <w:color w:val="808080" w:themeColor="background1" w:themeShade="80"/>
                              <w:spacing w:val="60"/>
                              <w:szCs w:val="20"/>
                              <w:lang w:val="en-US"/>
                            </w:rPr>
                            <w:t>Page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260E595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5" type="#_x0000_t202" style="position:absolute;margin-left:363.95pt;margin-top:3.9pt;width:89.6pt;height:29.8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" filled="f" stroked="f" strokeweight=".5pt">
              <v:path arrowok="t"/>
              <v:textbox inset=",,0">
                <w:txbxContent>
                  <w:p w:rsidR="005717A1" w:rsidRPr="00F8410D" w:rsidRDefault="005717A1" w:rsidP="00DF51EA">
                    <w:pPr>
                      <w:spacing w:after="0"/>
                      <w:jc w:val="right"/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</w:pP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begin"/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instrText xml:space="preserve"> PAGE   \* MERGEFORMAT </w:instrTex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fldChar w:fldCharType="separate"/>
                    </w:r>
                    <w:r w:rsidR="00AC44E5" w:rsidRPr="00AC44E5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t>33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szCs w:val="20"/>
                        <w:lang w:val="en-US"/>
                      </w:rPr>
                      <w:fldChar w:fldCharType="end"/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szCs w:val="20"/>
                        <w:lang w:val="en-US"/>
                      </w:rPr>
                      <w:t>|</w:t>
                    </w:r>
                    <w:r w:rsidRPr="00227BA3">
                      <w:rPr>
                        <w:rStyle w:val="SubtleEmphasis"/>
                        <w:b/>
                        <w:bCs/>
                        <w:i w:val="0"/>
                        <w:smallCaps/>
                        <w:szCs w:val="20"/>
                        <w:lang w:val="en-US"/>
                      </w:rPr>
                      <w:t xml:space="preserve"> </w:t>
                    </w:r>
                    <w:r w:rsidRPr="00227BA3">
                      <w:rPr>
                        <w:rStyle w:val="SubtleEmphasis"/>
                        <w:i w:val="0"/>
                        <w:smallCaps/>
                        <w:color w:val="808080" w:themeColor="background1" w:themeShade="80"/>
                        <w:spacing w:val="60"/>
                        <w:szCs w:val="20"/>
                        <w:lang w:val="en-US"/>
                      </w:rPr>
                      <w:t>Page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34176" behindDoc="0" locked="0" layoutInCell="1" allowOverlap="1" wp14:anchorId="02F5DBEA" wp14:editId="2D025236">
          <wp:simplePos x="0" y="0"/>
          <wp:positionH relativeFrom="column">
            <wp:posOffset>-8890</wp:posOffset>
          </wp:positionH>
          <wp:positionV relativeFrom="paragraph">
            <wp:posOffset>-5080</wp:posOffset>
          </wp:positionV>
          <wp:extent cx="495300" cy="457200"/>
          <wp:effectExtent l="0" t="0" r="0" b="0"/>
          <wp:wrapNone/>
          <wp:docPr id="454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7181"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457200"/>
                  </a:xfrm>
                  <a:prstGeom prst="rect">
                    <a:avLst/>
                  </a:prstGeom>
                  <a:pattFill prst="pct5">
                    <a:fgClr>
                      <a:srgbClr val="00B050"/>
                    </a:fgClr>
                    <a:bgClr>
                      <a:srgbClr val="FFFFFF"/>
                    </a:bgClr>
                  </a:patt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4D18AFEB" wp14:editId="4721B418">
              <wp:simplePos x="0" y="0"/>
              <wp:positionH relativeFrom="column">
                <wp:posOffset>4512310</wp:posOffset>
              </wp:positionH>
              <wp:positionV relativeFrom="paragraph">
                <wp:posOffset>203835</wp:posOffset>
              </wp:positionV>
              <wp:extent cx="1137920" cy="379095"/>
              <wp:effectExtent l="0" t="0" r="5080" b="1905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37920" cy="379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DD5647" w14:textId="77777777" w:rsidR="001C2316" w:rsidRDefault="001C2316" w:rsidP="00DF51EA"/>
                        <w:p w14:paraId="2543DBB4" w14:textId="77777777" w:rsidR="001C2316" w:rsidRDefault="001C2316" w:rsidP="00DF51EA"/>
                        <w:p w14:paraId="3750503F" w14:textId="77777777" w:rsidR="001C2316" w:rsidRPr="002D7C7E" w:rsidRDefault="001C2316" w:rsidP="00DF51EA">
                          <w:pPr>
                            <w:jc w:val="right"/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</w:pP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Page 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begin"/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instrText>11928</w:instrText>
                          </w:r>
                          <w:r w:rsidRPr="002229CD">
                            <w:rPr>
                              <w:rStyle w:val="SubtleEmphasis"/>
                              <w:b/>
                              <w:bCs/>
                              <w:i w:val="0"/>
                              <w:smallCaps/>
                              <w:noProof/>
                              <w:lang w:val="en-US"/>
                            </w:rPr>
                            <w:instrText>7</w:instrText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2</w:t>
                          </w:r>
                          <w:r w:rsidRPr="002D7C7E">
                            <w:rPr>
                              <w:rStyle w:val="SubtleEmphasis"/>
                              <w:b/>
                              <w:i w:val="0"/>
                              <w:smallCaps/>
                              <w:lang w:val="en-US"/>
                            </w:rPr>
                            <w:fldChar w:fldCharType="end"/>
                          </w:r>
                          <w:r w:rsidRPr="002D7C7E"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Arabic  \* MERGEFORMAT</w:instrText>
                          </w:r>
                          <w:r>
                            <w:rPr>
                              <w:b/>
                              <w:bCs/>
                              <w:noProof/>
                              <w:lang w:val="en-US"/>
                            </w:rPr>
                            <w:instrText>Error! Unknown switch argument.</w:instrText>
                          </w:r>
                          <w:r>
                            <w:rPr>
                              <w:noProof/>
                            </w:rPr>
                            <w:instrText>9</w:instrTex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lang w:val="en-US"/>
                            </w:rPr>
                            <w:fldChar w:fldCharType="separate"/>
                          </w:r>
                          <w:r w:rsidR="00E861BA">
                            <w:rPr>
                              <w:rStyle w:val="SubtleEmphasis"/>
                              <w:b/>
                              <w:i w:val="0"/>
                              <w:smallCaps/>
                              <w:noProof/>
                              <w:lang w:val="en-US"/>
                            </w:rPr>
                            <w:t>Error! Unknown switch argument.</w:t>
                          </w:r>
                          <w:r>
                            <w:rPr>
                              <w:rStyle w:val="SubtleEmphasis"/>
                              <w:i w:val="0"/>
                              <w:smallCaps/>
                              <w:noProof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036" type="#_x0000_t202" style="position:absolute;margin-left:355.3pt;margin-top:16.05pt;width:89.6pt;height:29.8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" filled="f" stroked="f" strokeweight=".5pt">
              <v:path arrowok="t"/>
              <v:textbox inset=",,0">
                <w:txbxContent>
                  <w:p w14:paraId="05A444F3" w14:textId="77777777" w:rsidR="001C2316" w:rsidRDefault="001C2316" w:rsidP="00DF51EA"/>
                  <w:p w14:paraId="09F5C877" w14:textId="77777777" w:rsidR="001C2316" w:rsidRDefault="001C2316" w:rsidP="00DF51EA"/>
                  <w:p w14:paraId="35183AD3" w14:textId="77777777" w:rsidR="001C2316" w:rsidRPr="002D7C7E" w:rsidRDefault="001C2316" w:rsidP="00DF51EA">
                    <w:pPr>
                      <w:jc w:val="right"/>
                      <w:rPr>
                        <w:rStyle w:val="SubtleEmphasis"/>
                        <w:i w:val="0"/>
                        <w:smallCaps/>
                        <w:lang w:val="en-US"/>
                      </w:rPr>
                    </w:pP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Page 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begin"/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instrText>11928</w:instrText>
                    </w:r>
                    <w:r w:rsidRPr="002229CD">
                      <w:rPr>
                        <w:rStyle w:val="SubtleEmphasis"/>
                        <w:b/>
                        <w:bCs/>
                        <w:i w:val="0"/>
                        <w:smallCaps/>
                        <w:noProof/>
                        <w:lang w:val="en-US"/>
                      </w:rPr>
                      <w:instrText>7</w:instrText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2</w:t>
                    </w:r>
                    <w:r w:rsidRPr="002D7C7E">
                      <w:rPr>
                        <w:rStyle w:val="SubtleEmphasis"/>
                        <w:b/>
                        <w:i w:val="0"/>
                        <w:smallCaps/>
                        <w:lang w:val="en-US"/>
                      </w:rPr>
                      <w:fldChar w:fldCharType="end"/>
                    </w:r>
                    <w:r w:rsidRPr="002D7C7E">
                      <w:rPr>
                        <w:rStyle w:val="SubtleEmphasis"/>
                        <w:i w:val="0"/>
                        <w:smallCaps/>
                        <w:lang w:val="en-US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Arabic  \* MERGEFORMAT</w:instrText>
                    </w:r>
                    <w:r>
                      <w:rPr>
                        <w:b/>
                        <w:bCs/>
                        <w:noProof/>
                        <w:lang w:val="en-US"/>
                      </w:rPr>
                      <w:instrText>Error! Unknown switch argument.</w:instrText>
                    </w:r>
                    <w:r>
                      <w:rPr>
                        <w:noProof/>
                      </w:rPr>
                      <w:instrText>9</w:instrText>
                    </w:r>
                    <w:r>
                      <w:rPr>
                        <w:rStyle w:val="SubtleEmphasis"/>
                        <w:i w:val="0"/>
                        <w:smallCaps/>
                        <w:lang w:val="en-US"/>
                      </w:rPr>
                      <w:fldChar w:fldCharType="separate"/>
                    </w:r>
                    <w:r w:rsidR="00E861BA">
                      <w:rPr>
                        <w:rStyle w:val="SubtleEmphasis"/>
                        <w:b/>
                        <w:i w:val="0"/>
                        <w:smallCaps/>
                        <w:noProof/>
                        <w:lang w:val="en-US"/>
                      </w:rPr>
                      <w:t>Error! Unknown switch argument.</w:t>
                    </w:r>
                    <w:r>
                      <w:rPr>
                        <w:rStyle w:val="SubtleEmphasis"/>
                        <w:i w:val="0"/>
                        <w:smallCaps/>
                        <w:noProof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058A774C" w14:textId="77777777" w:rsidR="001C2316" w:rsidRDefault="001C231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5544F5" w14:textId="77777777" w:rsidR="001C2316" w:rsidRDefault="001C2316" w:rsidP="008976E4">
    <w:pPr>
      <w:pStyle w:val="Footer"/>
      <w:tabs>
        <w:tab w:val="clear" w:pos="4513"/>
        <w:tab w:val="clear" w:pos="9026"/>
        <w:tab w:val="left" w:pos="304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7306E1DF" wp14:editId="6A140A17">
              <wp:simplePos x="0" y="0"/>
              <wp:positionH relativeFrom="column">
                <wp:posOffset>1390015</wp:posOffset>
              </wp:positionH>
              <wp:positionV relativeFrom="paragraph">
                <wp:posOffset>-217170</wp:posOffset>
              </wp:positionV>
              <wp:extent cx="17780" cy="647700"/>
              <wp:effectExtent l="0" t="0" r="20320" b="19050"/>
              <wp:wrapNone/>
              <wp:docPr id="4" name="AutoShap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647700"/>
                      </a:xfrm>
                      <a:prstGeom prst="flowChartProcess">
                        <a:avLst/>
                      </a:prstGeom>
                      <a:solidFill>
                        <a:srgbClr val="000000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3987D805" id="_x0000_t109" coordsize="21600,21600" o:spt="109" path="m,l,21600r21600,l21600,xe">
              <v:stroke joinstyle="miter"/>
              <v:path gradientshapeok="t" o:connecttype="rect"/>
            </v:shapetype>
            <v:shape id="AutoShape 107" o:spid="_x0000_s1026" type="#_x0000_t109" style="position:absolute;margin-left:109.45pt;margin-top:-17.1pt;width:1.4pt;height:51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" fillcolor="black"/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1DD40BB8" wp14:editId="6AD252E1">
          <wp:simplePos x="0" y="0"/>
          <wp:positionH relativeFrom="column">
            <wp:posOffset>1524635</wp:posOffset>
          </wp:positionH>
          <wp:positionV relativeFrom="paragraph">
            <wp:posOffset>-255270</wp:posOffset>
          </wp:positionV>
          <wp:extent cx="1990090" cy="701675"/>
          <wp:effectExtent l="0" t="0" r="0" b="3175"/>
          <wp:wrapSquare wrapText="bothSides"/>
          <wp:docPr id="236" name="Picture 1" descr="Description: C:\Users\Bittu\Desktop\SES\Startup\Design\Logo Design\Final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:\Users\Bittu\Desktop\SES\Startup\Design\Logo Design\Final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701675"/>
                  </a:xfrm>
                  <a:prstGeom prst="rect">
                    <a:avLst/>
                  </a:prstGeom>
                  <a:solidFill>
                    <a:srgbClr val="00B050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1C2750E" wp14:editId="3C11628B">
              <wp:simplePos x="0" y="0"/>
              <wp:positionH relativeFrom="column">
                <wp:posOffset>-1067435</wp:posOffset>
              </wp:positionH>
              <wp:positionV relativeFrom="paragraph">
                <wp:posOffset>-269875</wp:posOffset>
              </wp:positionV>
              <wp:extent cx="2332355" cy="823595"/>
              <wp:effectExtent l="0" t="0" r="0" b="0"/>
              <wp:wrapNone/>
              <wp:docPr id="3" name="Text Box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2355" cy="8235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78F671" w14:textId="77777777" w:rsidR="001C2316" w:rsidRPr="00A31FE9" w:rsidRDefault="001C2316" w:rsidP="00A31FE9">
                          <w:pPr>
                            <w:spacing w:after="0" w:line="240" w:lineRule="auto"/>
                            <w:jc w:val="right"/>
                          </w:pPr>
                          <w:r w:rsidRPr="00A31FE9">
                            <w:t>Proxy Advisory</w:t>
                          </w:r>
                        </w:p>
                        <w:p w14:paraId="5A930E16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Research</w:t>
                          </w:r>
                        </w:p>
                        <w:p w14:paraId="5690554E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Corporate Governance Scores</w:t>
                          </w:r>
                        </w:p>
                        <w:p w14:paraId="7A258014" w14:textId="77777777" w:rsidR="001C2316" w:rsidRDefault="001C2316" w:rsidP="008976E4">
                          <w:pPr>
                            <w:spacing w:after="0" w:line="240" w:lineRule="auto"/>
                            <w:jc w:val="right"/>
                          </w:pPr>
                          <w:r>
                            <w:t>Stakeholders’ Education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466C079B" id="_x0000_t202" coordsize="21600,21600" o:spt="202" path="m,l,21600r21600,l21600,xe">
              <v:stroke joinstyle="miter"/>
              <v:path gradientshapeok="t" o:connecttype="rect"/>
            </v:shapetype>
            <v:shape id="_x0000_s1047" type="#_x0000_t202" style="position:absolute;margin-left:-84.05pt;margin-top:-21.25pt;width:183.65pt;height:64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" stroked="f">
              <v:textbox>
                <w:txbxContent>
                  <w:p w:rsidR="008442F2" w:rsidRPr="00A31FE9" w:rsidRDefault="008442F2" w:rsidP="00A31FE9">
                    <w:pPr>
                      <w:spacing w:after="0" w:line="240" w:lineRule="auto"/>
                      <w:jc w:val="right"/>
                    </w:pPr>
                    <w:r w:rsidRPr="00A31FE9">
                      <w:t>Proxy Advisory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Research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Corporate Governance Scores</w:t>
                    </w:r>
                  </w:p>
                  <w:p w:rsidR="008442F2" w:rsidRDefault="008442F2" w:rsidP="008976E4">
                    <w:pPr>
                      <w:spacing w:after="0" w:line="240" w:lineRule="auto"/>
                      <w:jc w:val="right"/>
                    </w:pPr>
                    <w:r>
                      <w:t>Stakeholders’ Education</w:t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52322F" w14:textId="77777777" w:rsidR="001C2316" w:rsidRDefault="001C2316" w:rsidP="00B534FB">
      <w:pPr>
        <w:spacing w:after="0" w:line="240" w:lineRule="auto"/>
      </w:pPr>
      <w:r>
        <w:separator/>
      </w:r>
    </w:p>
  </w:footnote>
  <w:footnote w:type="continuationSeparator" w:id="0">
    <w:p w14:paraId="71BD15D5" w14:textId="77777777" w:rsidR="001C2316" w:rsidRDefault="001C2316" w:rsidP="00B534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5F319" w14:textId="77777777" w:rsidR="001C2316" w:rsidRPr="00990F70" w:rsidRDefault="001C2316" w:rsidP="00B534FB">
    <w:pPr>
      <w:keepNext/>
      <w:keepLines/>
      <w:spacing w:after="0" w:line="240" w:lineRule="auto"/>
      <w:outlineLvl w:val="0"/>
      <w:rPr>
        <w:rFonts w:eastAsiaTheme="majorEastAsia" w:cstheme="majorBidi"/>
        <w:b/>
        <w:bCs/>
        <w:caps/>
        <w:color w:val="DA1F28" w:themeColor="accent2"/>
        <w:spacing w:val="20"/>
        <w:sz w:val="28"/>
        <w:szCs w:val="28"/>
        <w:lang w:val="en-US"/>
      </w:rPr>
    </w:pPr>
  </w:p>
  <w:p w14:paraId="679C02C3" w14:textId="77777777" w:rsidR="001C2316" w:rsidRPr="00990F70" w:rsidRDefault="001C2316" w:rsidP="00B534FB">
    <w:pPr>
      <w:tabs>
        <w:tab w:val="center" w:pos="4513"/>
        <w:tab w:val="right" w:pos="9026"/>
      </w:tabs>
      <w:spacing w:after="0" w:line="240" w:lineRule="auto"/>
    </w:pPr>
  </w:p>
  <w:p w14:paraId="6722D645" w14:textId="77777777" w:rsidR="001C2316" w:rsidRPr="00990F70" w:rsidRDefault="001C2316" w:rsidP="00B534FB">
    <w:pPr>
      <w:pStyle w:val="Header"/>
    </w:pPr>
  </w:p>
  <w:p w14:paraId="3E82F054" w14:textId="77777777" w:rsidR="001C2316" w:rsidRPr="00B534FB" w:rsidRDefault="001C2316" w:rsidP="00B534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6016401">
    <w:multiLevelType w:val="hybridMultilevel"/>
    <w:lvl w:ilvl="0" w:tplc="58783784">
      <w:start w:val="1"/>
      <w:numFmt w:val="decimal"/>
      <w:lvlText w:val="%1."/>
      <w:lvlJc w:val="left"/>
      <w:pPr>
        <w:ind w:left="720" w:hanging="360"/>
      </w:pPr>
    </w:lvl>
    <w:lvl w:ilvl="1" w:tplc="58783784" w:tentative="1">
      <w:start w:val="1"/>
      <w:numFmt w:val="lowerLetter"/>
      <w:lvlText w:val="%2."/>
      <w:lvlJc w:val="left"/>
      <w:pPr>
        <w:ind w:left="1440" w:hanging="360"/>
      </w:pPr>
    </w:lvl>
    <w:lvl w:ilvl="2" w:tplc="58783784" w:tentative="1">
      <w:start w:val="1"/>
      <w:numFmt w:val="lowerRoman"/>
      <w:lvlText w:val="%3."/>
      <w:lvlJc w:val="right"/>
      <w:pPr>
        <w:ind w:left="2160" w:hanging="180"/>
      </w:pPr>
    </w:lvl>
    <w:lvl w:ilvl="3" w:tplc="58783784" w:tentative="1">
      <w:start w:val="1"/>
      <w:numFmt w:val="decimal"/>
      <w:lvlText w:val="%4."/>
      <w:lvlJc w:val="left"/>
      <w:pPr>
        <w:ind w:left="2880" w:hanging="360"/>
      </w:pPr>
    </w:lvl>
    <w:lvl w:ilvl="4" w:tplc="58783784" w:tentative="1">
      <w:start w:val="1"/>
      <w:numFmt w:val="lowerLetter"/>
      <w:lvlText w:val="%5."/>
      <w:lvlJc w:val="left"/>
      <w:pPr>
        <w:ind w:left="3600" w:hanging="360"/>
      </w:pPr>
    </w:lvl>
    <w:lvl w:ilvl="5" w:tplc="58783784" w:tentative="1">
      <w:start w:val="1"/>
      <w:numFmt w:val="lowerRoman"/>
      <w:lvlText w:val="%6."/>
      <w:lvlJc w:val="right"/>
      <w:pPr>
        <w:ind w:left="4320" w:hanging="180"/>
      </w:pPr>
    </w:lvl>
    <w:lvl w:ilvl="6" w:tplc="58783784" w:tentative="1">
      <w:start w:val="1"/>
      <w:numFmt w:val="decimal"/>
      <w:lvlText w:val="%7."/>
      <w:lvlJc w:val="left"/>
      <w:pPr>
        <w:ind w:left="5040" w:hanging="360"/>
      </w:pPr>
    </w:lvl>
    <w:lvl w:ilvl="7" w:tplc="58783784" w:tentative="1">
      <w:start w:val="1"/>
      <w:numFmt w:val="lowerLetter"/>
      <w:lvlText w:val="%8."/>
      <w:lvlJc w:val="left"/>
      <w:pPr>
        <w:ind w:left="5760" w:hanging="360"/>
      </w:pPr>
    </w:lvl>
    <w:lvl w:ilvl="8" w:tplc="587837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016400">
    <w:multiLevelType w:val="hybridMultilevel"/>
    <w:lvl w:ilvl="0" w:tplc="561823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0pt;height:180pt" o:bullet="t">
        <v:imagedata r:id="rId1" o:title="MC900434741[1]"/>
      </v:shape>
    </w:pict>
  </w:numPicBullet>
  <w:numPicBullet w:numPicBulletId="1">
    <w:pict>
      <v:shape id="_x0000_i1033" type="#_x0000_t75" style="width:53.35pt;height:16.65pt;visibility:visible" o:bullet="t">
        <v:imagedata r:id="rId2" o:title=""/>
      </v:shape>
    </w:pict>
  </w:numPicBullet>
  <w:numPicBullet w:numPicBulletId="2">
    <w:pict>
      <v:shape id="_x0000_i1034" type="#_x0000_t75" style="width:186.65pt;height:201.35pt" o:bullet="t">
        <v:imagedata r:id="rId3" o:title="Red_flag_waving"/>
      </v:shape>
    </w:pict>
  </w:numPicBullet>
  <w:abstractNum w:abstractNumId="0">
    <w:nsid w:val="25C93D4C"/>
    <w:multiLevelType w:val="hybridMultilevel"/>
    <w:tmpl w:val="AF6687FE"/>
    <w:lvl w:ilvl="0" w:tplc="F7A6469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05611"/>
    <w:multiLevelType w:val="hybridMultilevel"/>
    <w:tmpl w:val="499C5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A4DF8"/>
    <w:multiLevelType w:val="hybridMultilevel"/>
    <w:tmpl w:val="D5885B7E"/>
    <w:lvl w:ilvl="0" w:tplc="1C08B45C">
      <w:start w:val="1"/>
      <w:numFmt w:val="bullet"/>
      <w:lvlText w:val=""/>
      <w:lvlPicBulletId w:val="2"/>
      <w:lvlJc w:val="left"/>
      <w:pPr>
        <w:ind w:left="7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>
    <w:nsid w:val="45771929"/>
    <w:multiLevelType w:val="hybridMultilevel"/>
    <w:tmpl w:val="010A1DB4"/>
    <w:lvl w:ilvl="0" w:tplc="BF327D3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2D38"/>
    <w:multiLevelType w:val="hybridMultilevel"/>
    <w:tmpl w:val="60A4053A"/>
    <w:lvl w:ilvl="0" w:tplc="1C08B45C">
      <w:start w:val="1"/>
      <w:numFmt w:val="bullet"/>
      <w:lvlText w:val=""/>
      <w:lvlPicBulletId w:val="2"/>
      <w:lvlJc w:val="left"/>
      <w:pPr>
        <w:ind w:left="77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32C19"/>
    <w:multiLevelType w:val="hybridMultilevel"/>
    <w:tmpl w:val="DFF8B13C"/>
    <w:lvl w:ilvl="0" w:tplc="1C08B45C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26016400">
    <w:abstractNumId w:val="26016400"/>
  </w:num>
  <w:num w:numId="26016401">
    <w:abstractNumId w:val="260164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B"/>
    <w:rsid w:val="00004EB8"/>
    <w:rsid w:val="00013DB7"/>
    <w:rsid w:val="000226AD"/>
    <w:rsid w:val="0002707F"/>
    <w:rsid w:val="0003399B"/>
    <w:rsid w:val="0004371D"/>
    <w:rsid w:val="000445E7"/>
    <w:rsid w:val="00057631"/>
    <w:rsid w:val="00070CEE"/>
    <w:rsid w:val="00071CB5"/>
    <w:rsid w:val="000A532E"/>
    <w:rsid w:val="000A6BFE"/>
    <w:rsid w:val="000A71DD"/>
    <w:rsid w:val="000B191A"/>
    <w:rsid w:val="000B4CCE"/>
    <w:rsid w:val="000B5C4C"/>
    <w:rsid w:val="000B79D4"/>
    <w:rsid w:val="000D212A"/>
    <w:rsid w:val="000D5976"/>
    <w:rsid w:val="000F2411"/>
    <w:rsid w:val="00125269"/>
    <w:rsid w:val="001260EB"/>
    <w:rsid w:val="00162E7C"/>
    <w:rsid w:val="00166234"/>
    <w:rsid w:val="00166DD1"/>
    <w:rsid w:val="00171444"/>
    <w:rsid w:val="0018269E"/>
    <w:rsid w:val="00185AE7"/>
    <w:rsid w:val="00194A95"/>
    <w:rsid w:val="001B6BF1"/>
    <w:rsid w:val="001C2316"/>
    <w:rsid w:val="001C3B46"/>
    <w:rsid w:val="001C70D7"/>
    <w:rsid w:val="001C7106"/>
    <w:rsid w:val="001D2563"/>
    <w:rsid w:val="001D75F7"/>
    <w:rsid w:val="001E2BFD"/>
    <w:rsid w:val="00206737"/>
    <w:rsid w:val="00223381"/>
    <w:rsid w:val="00240E49"/>
    <w:rsid w:val="00245F94"/>
    <w:rsid w:val="00252C23"/>
    <w:rsid w:val="002648D5"/>
    <w:rsid w:val="002652A5"/>
    <w:rsid w:val="0028362A"/>
    <w:rsid w:val="002B6DA8"/>
    <w:rsid w:val="002D0CB9"/>
    <w:rsid w:val="002F5F3F"/>
    <w:rsid w:val="0030016E"/>
    <w:rsid w:val="00311519"/>
    <w:rsid w:val="0032700B"/>
    <w:rsid w:val="00331943"/>
    <w:rsid w:val="00333265"/>
    <w:rsid w:val="00336B43"/>
    <w:rsid w:val="00345BC2"/>
    <w:rsid w:val="0035789F"/>
    <w:rsid w:val="00363659"/>
    <w:rsid w:val="0037797C"/>
    <w:rsid w:val="0038079A"/>
    <w:rsid w:val="003938F3"/>
    <w:rsid w:val="00396406"/>
    <w:rsid w:val="003A336C"/>
    <w:rsid w:val="003A4D4C"/>
    <w:rsid w:val="003A57A5"/>
    <w:rsid w:val="003B7A43"/>
    <w:rsid w:val="003C03B4"/>
    <w:rsid w:val="003C7211"/>
    <w:rsid w:val="003F41FB"/>
    <w:rsid w:val="004002FD"/>
    <w:rsid w:val="004030F2"/>
    <w:rsid w:val="00406BB2"/>
    <w:rsid w:val="00411084"/>
    <w:rsid w:val="00422365"/>
    <w:rsid w:val="004259D2"/>
    <w:rsid w:val="004273A8"/>
    <w:rsid w:val="004414F4"/>
    <w:rsid w:val="00441AC7"/>
    <w:rsid w:val="004464B3"/>
    <w:rsid w:val="004500EB"/>
    <w:rsid w:val="00470D11"/>
    <w:rsid w:val="004779C6"/>
    <w:rsid w:val="00487D58"/>
    <w:rsid w:val="004A22B3"/>
    <w:rsid w:val="004A2DDC"/>
    <w:rsid w:val="004B5E6F"/>
    <w:rsid w:val="004E0331"/>
    <w:rsid w:val="004E06E9"/>
    <w:rsid w:val="004E3137"/>
    <w:rsid w:val="004E3D79"/>
    <w:rsid w:val="004E468E"/>
    <w:rsid w:val="004F08E7"/>
    <w:rsid w:val="00521183"/>
    <w:rsid w:val="00521652"/>
    <w:rsid w:val="0053143D"/>
    <w:rsid w:val="00531535"/>
    <w:rsid w:val="00540B6D"/>
    <w:rsid w:val="005548CD"/>
    <w:rsid w:val="00557A1D"/>
    <w:rsid w:val="00562673"/>
    <w:rsid w:val="005717A1"/>
    <w:rsid w:val="005814B6"/>
    <w:rsid w:val="00583FED"/>
    <w:rsid w:val="005A0730"/>
    <w:rsid w:val="005A153D"/>
    <w:rsid w:val="005A3754"/>
    <w:rsid w:val="005B5A24"/>
    <w:rsid w:val="005B5B62"/>
    <w:rsid w:val="005D6857"/>
    <w:rsid w:val="005D71EF"/>
    <w:rsid w:val="005F28C0"/>
    <w:rsid w:val="00616D07"/>
    <w:rsid w:val="006208E8"/>
    <w:rsid w:val="00621EAE"/>
    <w:rsid w:val="0062592D"/>
    <w:rsid w:val="0063363E"/>
    <w:rsid w:val="00647E20"/>
    <w:rsid w:val="00650D55"/>
    <w:rsid w:val="006608E2"/>
    <w:rsid w:val="006622CE"/>
    <w:rsid w:val="00672D72"/>
    <w:rsid w:val="0067730D"/>
    <w:rsid w:val="00684A15"/>
    <w:rsid w:val="006A3629"/>
    <w:rsid w:val="006A3655"/>
    <w:rsid w:val="006A7452"/>
    <w:rsid w:val="006C559A"/>
    <w:rsid w:val="006D62AE"/>
    <w:rsid w:val="006E4554"/>
    <w:rsid w:val="006E690B"/>
    <w:rsid w:val="006F0F2B"/>
    <w:rsid w:val="006F309C"/>
    <w:rsid w:val="006F39BC"/>
    <w:rsid w:val="006F67AA"/>
    <w:rsid w:val="00702E12"/>
    <w:rsid w:val="00730903"/>
    <w:rsid w:val="00744D29"/>
    <w:rsid w:val="00752DFE"/>
    <w:rsid w:val="00760E09"/>
    <w:rsid w:val="0077229C"/>
    <w:rsid w:val="00777669"/>
    <w:rsid w:val="007A0500"/>
    <w:rsid w:val="007A3CB2"/>
    <w:rsid w:val="007B6EA3"/>
    <w:rsid w:val="007C1079"/>
    <w:rsid w:val="007C3BC3"/>
    <w:rsid w:val="007E704D"/>
    <w:rsid w:val="007F1F6D"/>
    <w:rsid w:val="00801FB9"/>
    <w:rsid w:val="00802C5F"/>
    <w:rsid w:val="00804B27"/>
    <w:rsid w:val="00805C59"/>
    <w:rsid w:val="008305F1"/>
    <w:rsid w:val="00831A96"/>
    <w:rsid w:val="0084268A"/>
    <w:rsid w:val="008442F2"/>
    <w:rsid w:val="00844407"/>
    <w:rsid w:val="00847E21"/>
    <w:rsid w:val="00850EBD"/>
    <w:rsid w:val="00864E24"/>
    <w:rsid w:val="00874BFE"/>
    <w:rsid w:val="0088079A"/>
    <w:rsid w:val="008837B7"/>
    <w:rsid w:val="00887F61"/>
    <w:rsid w:val="008976E4"/>
    <w:rsid w:val="008B526A"/>
    <w:rsid w:val="008C3FB4"/>
    <w:rsid w:val="008C78CC"/>
    <w:rsid w:val="008D0EFA"/>
    <w:rsid w:val="00926B4B"/>
    <w:rsid w:val="009315FC"/>
    <w:rsid w:val="009352AD"/>
    <w:rsid w:val="00965B81"/>
    <w:rsid w:val="009722E0"/>
    <w:rsid w:val="009908E8"/>
    <w:rsid w:val="00993F3F"/>
    <w:rsid w:val="009A41D6"/>
    <w:rsid w:val="009B061B"/>
    <w:rsid w:val="009B457F"/>
    <w:rsid w:val="009B5683"/>
    <w:rsid w:val="009D4E3A"/>
    <w:rsid w:val="009E6872"/>
    <w:rsid w:val="009F5F92"/>
    <w:rsid w:val="00A01F43"/>
    <w:rsid w:val="00A13E2A"/>
    <w:rsid w:val="00A17F14"/>
    <w:rsid w:val="00A236D8"/>
    <w:rsid w:val="00A26066"/>
    <w:rsid w:val="00A31FE9"/>
    <w:rsid w:val="00A328BC"/>
    <w:rsid w:val="00A40A9D"/>
    <w:rsid w:val="00A46245"/>
    <w:rsid w:val="00A537C1"/>
    <w:rsid w:val="00A635A9"/>
    <w:rsid w:val="00A64F83"/>
    <w:rsid w:val="00A735A0"/>
    <w:rsid w:val="00A75387"/>
    <w:rsid w:val="00A857FF"/>
    <w:rsid w:val="00A96E7B"/>
    <w:rsid w:val="00AA0A09"/>
    <w:rsid w:val="00AA1949"/>
    <w:rsid w:val="00AB59CA"/>
    <w:rsid w:val="00AB6236"/>
    <w:rsid w:val="00AB638F"/>
    <w:rsid w:val="00AC44E5"/>
    <w:rsid w:val="00AE3CA0"/>
    <w:rsid w:val="00AE7B3A"/>
    <w:rsid w:val="00AF3091"/>
    <w:rsid w:val="00AF3714"/>
    <w:rsid w:val="00B0498E"/>
    <w:rsid w:val="00B110A8"/>
    <w:rsid w:val="00B1716E"/>
    <w:rsid w:val="00B21534"/>
    <w:rsid w:val="00B232D6"/>
    <w:rsid w:val="00B354A2"/>
    <w:rsid w:val="00B42A18"/>
    <w:rsid w:val="00B447F9"/>
    <w:rsid w:val="00B47B2D"/>
    <w:rsid w:val="00B534FB"/>
    <w:rsid w:val="00B560C5"/>
    <w:rsid w:val="00B851F8"/>
    <w:rsid w:val="00B93F33"/>
    <w:rsid w:val="00B97DF6"/>
    <w:rsid w:val="00BA6A49"/>
    <w:rsid w:val="00BB0B8D"/>
    <w:rsid w:val="00BF2984"/>
    <w:rsid w:val="00BF3D1D"/>
    <w:rsid w:val="00C00790"/>
    <w:rsid w:val="00C14F0C"/>
    <w:rsid w:val="00C164CB"/>
    <w:rsid w:val="00C30C83"/>
    <w:rsid w:val="00C4017D"/>
    <w:rsid w:val="00C414E3"/>
    <w:rsid w:val="00C42A59"/>
    <w:rsid w:val="00C5198C"/>
    <w:rsid w:val="00C570DB"/>
    <w:rsid w:val="00C64C04"/>
    <w:rsid w:val="00C72A24"/>
    <w:rsid w:val="00C749F4"/>
    <w:rsid w:val="00C92464"/>
    <w:rsid w:val="00CA4213"/>
    <w:rsid w:val="00CB02A6"/>
    <w:rsid w:val="00CB2B32"/>
    <w:rsid w:val="00CC0588"/>
    <w:rsid w:val="00CD4BFD"/>
    <w:rsid w:val="00CE58DB"/>
    <w:rsid w:val="00CF0157"/>
    <w:rsid w:val="00CF54F1"/>
    <w:rsid w:val="00D0142C"/>
    <w:rsid w:val="00D01E1A"/>
    <w:rsid w:val="00D07137"/>
    <w:rsid w:val="00D104DA"/>
    <w:rsid w:val="00D13DF6"/>
    <w:rsid w:val="00D156F1"/>
    <w:rsid w:val="00D17DA6"/>
    <w:rsid w:val="00D312D0"/>
    <w:rsid w:val="00D33D86"/>
    <w:rsid w:val="00D347A1"/>
    <w:rsid w:val="00D35BBC"/>
    <w:rsid w:val="00D42AB5"/>
    <w:rsid w:val="00D42CBC"/>
    <w:rsid w:val="00D55DEC"/>
    <w:rsid w:val="00D704CA"/>
    <w:rsid w:val="00D749AA"/>
    <w:rsid w:val="00D91189"/>
    <w:rsid w:val="00D915B8"/>
    <w:rsid w:val="00DA00CF"/>
    <w:rsid w:val="00DA480F"/>
    <w:rsid w:val="00DA4CB4"/>
    <w:rsid w:val="00DA6ECC"/>
    <w:rsid w:val="00DA7435"/>
    <w:rsid w:val="00DB40A7"/>
    <w:rsid w:val="00DC5B94"/>
    <w:rsid w:val="00DC7350"/>
    <w:rsid w:val="00DC7602"/>
    <w:rsid w:val="00DD0B27"/>
    <w:rsid w:val="00DD638A"/>
    <w:rsid w:val="00DF0F5E"/>
    <w:rsid w:val="00DF18AF"/>
    <w:rsid w:val="00DF505D"/>
    <w:rsid w:val="00DF51EA"/>
    <w:rsid w:val="00DF64EB"/>
    <w:rsid w:val="00DF69F0"/>
    <w:rsid w:val="00DF7F19"/>
    <w:rsid w:val="00E112E2"/>
    <w:rsid w:val="00E17BAF"/>
    <w:rsid w:val="00E3569D"/>
    <w:rsid w:val="00E37242"/>
    <w:rsid w:val="00E558CB"/>
    <w:rsid w:val="00E602D1"/>
    <w:rsid w:val="00E76004"/>
    <w:rsid w:val="00E82168"/>
    <w:rsid w:val="00E84F27"/>
    <w:rsid w:val="00E861BA"/>
    <w:rsid w:val="00E8783B"/>
    <w:rsid w:val="00E87C7D"/>
    <w:rsid w:val="00E9482C"/>
    <w:rsid w:val="00EA1019"/>
    <w:rsid w:val="00EA231B"/>
    <w:rsid w:val="00ED25C7"/>
    <w:rsid w:val="00EE70D4"/>
    <w:rsid w:val="00EE7588"/>
    <w:rsid w:val="00F20D70"/>
    <w:rsid w:val="00F245D3"/>
    <w:rsid w:val="00F42E23"/>
    <w:rsid w:val="00F44625"/>
    <w:rsid w:val="00F529C2"/>
    <w:rsid w:val="00F55843"/>
    <w:rsid w:val="00F7532A"/>
    <w:rsid w:val="00F823BE"/>
    <w:rsid w:val="00F85009"/>
    <w:rsid w:val="00F874DC"/>
    <w:rsid w:val="00FA2886"/>
    <w:rsid w:val="00FA5F53"/>
    <w:rsid w:val="00FA778A"/>
    <w:rsid w:val="00FB5653"/>
    <w:rsid w:val="00FB7438"/>
    <w:rsid w:val="00FC596E"/>
    <w:rsid w:val="00FD1012"/>
    <w:rsid w:val="00FD11A4"/>
    <w:rsid w:val="00FD1E6B"/>
    <w:rsid w:val="00FD6B30"/>
    <w:rsid w:val="00FF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B10B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F2B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  <w:outlineLvl w:val="0"/>
    </w:pPr>
    <w:rPr>
      <w:rFonts w:ascii="Calibri" w:eastAsia="Calibri" w:hAnsi="Calibri" w:cs="Times New Roman"/>
      <w:b/>
      <w:caps/>
      <w:sz w:val="2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009"/>
    <w:pPr>
      <w:framePr w:hSpace="180" w:wrap="around" w:vAnchor="text" w:hAnchor="margin" w:y="266"/>
      <w:spacing w:after="0" w:line="360" w:lineRule="auto"/>
      <w:outlineLvl w:val="1"/>
    </w:pPr>
    <w:rPr>
      <w:bCs/>
      <w:smallCaps/>
      <w:color w:val="000000" w:themeColor="text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D11"/>
    <w:pPr>
      <w:keepNext/>
      <w:keepLines/>
      <w:spacing w:before="200" w:after="0"/>
      <w:outlineLvl w:val="2"/>
    </w:pPr>
    <w:rPr>
      <w:rFonts w:eastAsia="Calibri" w:cs="Times New Roman"/>
      <w:b/>
      <w:bCs/>
      <w:caps/>
      <w:color w:val="46464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34FB"/>
    <w:pPr>
      <w:keepNext/>
      <w:keepLines/>
      <w:spacing w:before="200" w:after="0" w:line="274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34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72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0D11"/>
    <w:pPr>
      <w:keepNext/>
      <w:keepLines/>
      <w:spacing w:before="200" w:after="0"/>
      <w:outlineLvl w:val="5"/>
    </w:pPr>
    <w:rPr>
      <w:caps/>
      <w:color w:val="21798E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0D11"/>
    <w:pPr>
      <w:keepNext/>
      <w:keepLines/>
      <w:spacing w:before="200" w:after="0"/>
      <w:outlineLvl w:val="6"/>
    </w:pPr>
    <w:rPr>
      <w:caps/>
      <w:color w:val="21798E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470D11"/>
    <w:pPr>
      <w:spacing w:before="300" w:after="0" w:line="274" w:lineRule="auto"/>
      <w:jc w:val="both"/>
      <w:outlineLvl w:val="7"/>
    </w:pPr>
    <w:rPr>
      <w:caps/>
      <w:spacing w:val="10"/>
      <w:sz w:val="18"/>
      <w:szCs w:val="18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70D11"/>
    <w:pPr>
      <w:spacing w:before="300" w:after="0" w:line="274" w:lineRule="auto"/>
      <w:jc w:val="both"/>
      <w:outlineLvl w:val="8"/>
    </w:pPr>
    <w:rPr>
      <w:i/>
      <w:caps/>
      <w:spacing w:val="10"/>
      <w:sz w:val="18"/>
      <w:szCs w:val="1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FB"/>
  </w:style>
  <w:style w:type="paragraph" w:styleId="Footer">
    <w:name w:val="footer"/>
    <w:basedOn w:val="Normal"/>
    <w:link w:val="FooterChar"/>
    <w:uiPriority w:val="99"/>
    <w:unhideWhenUsed/>
    <w:rsid w:val="00B534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FB"/>
  </w:style>
  <w:style w:type="character" w:customStyle="1" w:styleId="Heading4Char">
    <w:name w:val="Heading 4 Char"/>
    <w:basedOn w:val="DefaultParagraphFont"/>
    <w:link w:val="Heading4"/>
    <w:uiPriority w:val="9"/>
    <w:rsid w:val="00B534FB"/>
    <w:rPr>
      <w:rFonts w:asciiTheme="majorHAnsi" w:eastAsiaTheme="majorEastAsia" w:hAnsiTheme="majorHAnsi" w:cstheme="majorBidi"/>
      <w:b/>
      <w:bCs/>
      <w:i/>
      <w:iCs/>
      <w:color w:val="A6A6A6" w:themeColor="background1" w:themeShade="A6"/>
      <w:lang w:val="en-GB"/>
    </w:rPr>
  </w:style>
  <w:style w:type="character" w:styleId="SubtleEmphasis">
    <w:name w:val="Subtle Emphasis"/>
    <w:basedOn w:val="DefaultParagraphFont"/>
    <w:uiPriority w:val="19"/>
    <w:qFormat/>
    <w:rsid w:val="00B534FB"/>
    <w:rPr>
      <w:i/>
      <w:iCs/>
      <w:color w:val="464646" w:themeColor="text2"/>
      <w:sz w:val="20"/>
    </w:rPr>
  </w:style>
  <w:style w:type="table" w:styleId="TableGrid">
    <w:name w:val="Table Grid"/>
    <w:basedOn w:val="TableNormal"/>
    <w:uiPriority w:val="59"/>
    <w:rsid w:val="00B534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5Char">
    <w:name w:val="Heading 5 Char"/>
    <w:basedOn w:val="DefaultParagraphFont"/>
    <w:link w:val="Heading5"/>
    <w:uiPriority w:val="9"/>
    <w:rsid w:val="00B534FB"/>
    <w:rPr>
      <w:rFonts w:asciiTheme="majorHAnsi" w:eastAsiaTheme="majorEastAsia" w:hAnsiTheme="majorHAnsi" w:cstheme="majorBidi"/>
      <w:color w:val="005727" w:themeColor="accent1" w:themeShade="7F"/>
    </w:rPr>
  </w:style>
  <w:style w:type="paragraph" w:styleId="NoSpacing">
    <w:name w:val="No Spacing"/>
    <w:link w:val="NoSpacingChar"/>
    <w:uiPriority w:val="1"/>
    <w:qFormat/>
    <w:rsid w:val="00B53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F0F2B"/>
    <w:rPr>
      <w:rFonts w:ascii="Calibri" w:eastAsia="Calibri" w:hAnsi="Calibri" w:cs="Times New Roman"/>
      <w:b/>
      <w:caps/>
      <w:sz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DF51EA"/>
    <w:pPr>
      <w:spacing w:after="180" w:line="240" w:lineRule="auto"/>
    </w:pPr>
    <w:rPr>
      <w:rFonts w:eastAsiaTheme="minorEastAsia"/>
      <w:b/>
      <w:bCs/>
      <w:smallCaps/>
      <w:color w:val="464646" w:themeColor="text2"/>
      <w:spacing w:val="6"/>
      <w:szCs w:val="18"/>
      <w:lang w:val="en-GB" w:bidi="hi-IN"/>
    </w:rPr>
  </w:style>
  <w:style w:type="paragraph" w:styleId="NormalWeb">
    <w:name w:val="Normal (Web)"/>
    <w:basedOn w:val="Normal"/>
    <w:uiPriority w:val="99"/>
    <w:unhideWhenUsed/>
    <w:rsid w:val="00DF51E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F85009"/>
    <w:rPr>
      <w:bCs/>
      <w:smallCaps/>
      <w:color w:val="000000" w:themeColor="text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3363E"/>
    <w:pPr>
      <w:spacing w:after="180" w:line="240" w:lineRule="auto"/>
      <w:ind w:left="720" w:hanging="288"/>
      <w:contextualSpacing/>
    </w:pPr>
    <w:rPr>
      <w:color w:val="464646" w:themeColor="text2"/>
      <w:lang w:val="en-GB"/>
    </w:rPr>
  </w:style>
  <w:style w:type="table" w:styleId="MediumGrid3">
    <w:name w:val="Medium Grid 3"/>
    <w:basedOn w:val="TableNormal"/>
    <w:uiPriority w:val="69"/>
    <w:rsid w:val="0063363E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BookTitle">
    <w:name w:val="Book Title"/>
    <w:basedOn w:val="DefaultParagraphFont"/>
    <w:uiPriority w:val="33"/>
    <w:qFormat/>
    <w:rsid w:val="009B5683"/>
    <w:rPr>
      <w:rFonts w:asciiTheme="majorHAnsi" w:hAnsiTheme="majorHAnsi"/>
      <w:b/>
      <w:bCs/>
      <w:caps w:val="0"/>
      <w:smallCaps/>
      <w:color w:val="464646" w:themeColor="text2"/>
      <w:spacing w:val="10"/>
      <w:sz w:val="22"/>
    </w:rPr>
  </w:style>
  <w:style w:type="paragraph" w:customStyle="1" w:styleId="heading">
    <w:name w:val="heading"/>
    <w:basedOn w:val="Heading1"/>
    <w:link w:val="headingChar"/>
    <w:qFormat/>
    <w:rsid w:val="009B5683"/>
    <w:pPr>
      <w:keepNext/>
      <w:keepLines/>
      <w:spacing w:line="240" w:lineRule="auto"/>
    </w:pPr>
    <w:rPr>
      <w:rFonts w:eastAsiaTheme="majorEastAsia" w:cstheme="majorBidi"/>
      <w:bCs/>
      <w:szCs w:val="40"/>
    </w:rPr>
  </w:style>
  <w:style w:type="character" w:customStyle="1" w:styleId="headingChar">
    <w:name w:val="heading Char"/>
    <w:basedOn w:val="Heading1Char"/>
    <w:link w:val="heading"/>
    <w:rsid w:val="009B5683"/>
    <w:rPr>
      <w:rFonts w:ascii="Cambria" w:eastAsiaTheme="majorEastAsia" w:hAnsi="Cambria" w:cstheme="majorBidi"/>
      <w:b/>
      <w:bCs/>
      <w:caps/>
      <w:smallCaps w:val="0"/>
      <w:sz w:val="40"/>
      <w:szCs w:val="40"/>
      <w:lang w:val="en-US"/>
    </w:rPr>
  </w:style>
  <w:style w:type="table" w:styleId="LightShading">
    <w:name w:val="Light Shading"/>
    <w:basedOn w:val="TableNormal"/>
    <w:uiPriority w:val="60"/>
    <w:rsid w:val="009B5683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E5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8DB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4F4"/>
    <w:pPr>
      <w:pBdr>
        <w:left w:val="single" w:sz="48" w:space="13" w:color="0D0D0D" w:themeColor="text1" w:themeTint="F2"/>
      </w:pBdr>
      <w:shd w:val="clear" w:color="auto" w:fill="F2F2F2" w:themeFill="background1" w:themeFillShade="F2"/>
      <w:spacing w:before="240" w:after="120" w:line="300" w:lineRule="auto"/>
      <w:jc w:val="both"/>
    </w:pPr>
    <w:rPr>
      <w:rFonts w:eastAsiaTheme="minorEastAsia"/>
      <w:bCs/>
      <w:iCs/>
      <w:sz w:val="20"/>
      <w:lang w:val="en-US"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4F4"/>
    <w:rPr>
      <w:rFonts w:eastAsiaTheme="minorEastAsia"/>
      <w:bCs/>
      <w:iCs/>
      <w:sz w:val="20"/>
      <w:shd w:val="clear" w:color="auto" w:fill="F2F2F2" w:themeFill="background1" w:themeFillShade="F2"/>
      <w:lang w:val="en-US" w:bidi="hi-IN"/>
      <w14:ligatures w14:val="standard"/>
      <w14:numForm w14:val="oldStyle"/>
    </w:rPr>
  </w:style>
  <w:style w:type="character" w:styleId="Hyperlink">
    <w:name w:val="Hyperlink"/>
    <w:basedOn w:val="DefaultParagraphFont"/>
    <w:uiPriority w:val="99"/>
    <w:unhideWhenUsed/>
    <w:rsid w:val="004414F4"/>
    <w:rPr>
      <w:color w:val="FF8119" w:themeColor="hyperlink"/>
      <w:u w:val="single"/>
    </w:rPr>
  </w:style>
  <w:style w:type="paragraph" w:customStyle="1" w:styleId="CompanyInfo">
    <w:name w:val="Company Info"/>
    <w:basedOn w:val="Normal"/>
    <w:uiPriority w:val="2"/>
    <w:qFormat/>
    <w:rsid w:val="004414F4"/>
    <w:pPr>
      <w:spacing w:before="40" w:after="40" w:line="288" w:lineRule="auto"/>
    </w:pPr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470D11"/>
    <w:pPr>
      <w:keepNext/>
      <w:keepLines/>
      <w:pBdr>
        <w:left w:val="single" w:sz="48" w:space="4" w:color="464646"/>
      </w:pBdr>
      <w:shd w:val="clear" w:color="auto" w:fill="DADADA"/>
      <w:spacing w:before="60" w:after="60" w:line="240" w:lineRule="auto"/>
      <w:jc w:val="both"/>
      <w:outlineLvl w:val="2"/>
    </w:pPr>
    <w:rPr>
      <w:rFonts w:eastAsia="Calibri" w:cs="Times New Roman"/>
      <w:b/>
      <w:bCs/>
      <w:caps/>
      <w:color w:val="464646"/>
      <w:sz w:val="20"/>
      <w:lang w:val="en-US"/>
    </w:rPr>
  </w:style>
  <w:style w:type="paragraph" w:customStyle="1" w:styleId="Heading61">
    <w:name w:val="Heading 61"/>
    <w:basedOn w:val="Normal"/>
    <w:next w:val="Normal"/>
    <w:uiPriority w:val="9"/>
    <w:semiHidden/>
    <w:unhideWhenUsed/>
    <w:rsid w:val="00470D11"/>
    <w:pPr>
      <w:pBdr>
        <w:bottom w:val="dotted" w:sz="6" w:space="1" w:color="2DA2BF"/>
      </w:pBdr>
      <w:spacing w:before="300" w:after="0" w:line="274" w:lineRule="auto"/>
      <w:jc w:val="both"/>
      <w:outlineLvl w:val="5"/>
    </w:pPr>
    <w:rPr>
      <w:caps/>
      <w:color w:val="21798E"/>
      <w:spacing w:val="10"/>
      <w:sz w:val="20"/>
      <w:lang w:val="en-GB"/>
    </w:rPr>
  </w:style>
  <w:style w:type="paragraph" w:customStyle="1" w:styleId="Heading71">
    <w:name w:val="Heading 71"/>
    <w:basedOn w:val="Normal"/>
    <w:next w:val="Normal"/>
    <w:uiPriority w:val="9"/>
    <w:semiHidden/>
    <w:unhideWhenUsed/>
    <w:rsid w:val="00470D11"/>
    <w:pPr>
      <w:spacing w:before="300" w:after="0" w:line="274" w:lineRule="auto"/>
      <w:jc w:val="both"/>
      <w:outlineLvl w:val="6"/>
    </w:pPr>
    <w:rPr>
      <w:caps/>
      <w:color w:val="21798E"/>
      <w:spacing w:val="10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0D11"/>
    <w:rPr>
      <w:caps/>
      <w:spacing w:val="10"/>
      <w:sz w:val="18"/>
      <w:szCs w:val="1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0D11"/>
    <w:rPr>
      <w:i/>
      <w:caps/>
      <w:spacing w:val="10"/>
      <w:sz w:val="18"/>
      <w:szCs w:val="18"/>
      <w:lang w:val="en-GB"/>
    </w:rPr>
  </w:style>
  <w:style w:type="numbering" w:customStyle="1" w:styleId="NoList1">
    <w:name w:val="No List1"/>
    <w:next w:val="NoList"/>
    <w:uiPriority w:val="99"/>
    <w:semiHidden/>
    <w:unhideWhenUsed/>
    <w:rsid w:val="00470D11"/>
  </w:style>
  <w:style w:type="paragraph" w:customStyle="1" w:styleId="Header1">
    <w:name w:val="Header1"/>
    <w:basedOn w:val="Normal"/>
    <w:link w:val="headerChar0"/>
    <w:rsid w:val="00470D11"/>
    <w:pPr>
      <w:spacing w:after="0" w:line="274" w:lineRule="auto"/>
      <w:jc w:val="both"/>
    </w:pPr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erChar0">
    <w:name w:val="header Char"/>
    <w:basedOn w:val="DefaultParagraphFont"/>
    <w:link w:val="Header1"/>
    <w:rsid w:val="00470D11"/>
    <w:rPr>
      <w:rFonts w:ascii="Century Gothic" w:hAnsi="Century Gothic"/>
      <w:sz w:val="44"/>
      <w:szCs w:val="64"/>
      <w:lang w:val="en-US"/>
      <w14:shadow w14:blurRad="50800" w14:dist="38100" w14:dir="5400000" w14:sx="100000" w14:sy="100000" w14:kx="0" w14:ky="0" w14:algn="t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3Char">
    <w:name w:val="Heading 3 Char"/>
    <w:basedOn w:val="DefaultParagraphFont"/>
    <w:link w:val="Heading3"/>
    <w:uiPriority w:val="9"/>
    <w:rsid w:val="00470D11"/>
    <w:rPr>
      <w:rFonts w:eastAsia="Calibri" w:cs="Times New Roman"/>
      <w:b/>
      <w:bCs/>
      <w:caps/>
      <w:color w:val="464646"/>
      <w:shd w:val="clear" w:color="auto" w:fill="DADAD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0D11"/>
    <w:rPr>
      <w:caps/>
      <w:color w:val="21798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0D11"/>
    <w:rPr>
      <w:caps/>
      <w:color w:val="21798E"/>
      <w:spacing w:val="10"/>
    </w:rPr>
  </w:style>
  <w:style w:type="paragraph" w:customStyle="1" w:styleId="Title1">
    <w:name w:val="Title1"/>
    <w:basedOn w:val="Normal"/>
    <w:next w:val="Normal"/>
    <w:uiPriority w:val="10"/>
    <w:rsid w:val="00470D11"/>
    <w:pPr>
      <w:spacing w:after="120" w:line="240" w:lineRule="auto"/>
      <w:contextualSpacing/>
      <w:jc w:val="both"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0D11"/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paragraph" w:customStyle="1" w:styleId="Subtitle1">
    <w:name w:val="Subtitle1"/>
    <w:basedOn w:val="Normal"/>
    <w:next w:val="Normal"/>
    <w:uiPriority w:val="11"/>
    <w:rsid w:val="00470D11"/>
    <w:pPr>
      <w:numPr>
        <w:ilvl w:val="1"/>
      </w:numPr>
      <w:spacing w:after="180" w:line="274" w:lineRule="auto"/>
      <w:jc w:val="both"/>
    </w:pPr>
    <w:rPr>
      <w:rFonts w:eastAsia="Times New Roman" w:cs="Times New Roman"/>
      <w:iCs/>
      <w:color w:val="585858"/>
      <w:sz w:val="32"/>
      <w:szCs w:val="24"/>
      <w:lang w:val="en-US"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470D11"/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trong1">
    <w:name w:val="Strong1"/>
    <w:basedOn w:val="DefaultParagraphFont"/>
    <w:uiPriority w:val="22"/>
    <w:rsid w:val="00470D11"/>
    <w:rPr>
      <w:b/>
      <w:bCs/>
      <w:color w:val="585858"/>
    </w:rPr>
  </w:style>
  <w:style w:type="character" w:customStyle="1" w:styleId="Emphasis1">
    <w:name w:val="Emphasis1"/>
    <w:basedOn w:val="DefaultParagraphFont"/>
    <w:uiPriority w:val="20"/>
    <w:rsid w:val="00470D11"/>
    <w:rPr>
      <w:b w:val="0"/>
      <w:i/>
      <w:iCs/>
      <w:color w:val="464646"/>
    </w:rPr>
  </w:style>
  <w:style w:type="character" w:customStyle="1" w:styleId="NoSpacingChar">
    <w:name w:val="No Spacing Char"/>
    <w:basedOn w:val="DefaultParagraphFont"/>
    <w:link w:val="NoSpacing"/>
    <w:uiPriority w:val="1"/>
    <w:rsid w:val="00470D11"/>
  </w:style>
  <w:style w:type="paragraph" w:customStyle="1" w:styleId="Quote1">
    <w:name w:val="Quote1"/>
    <w:basedOn w:val="Normal"/>
    <w:next w:val="Normal"/>
    <w:uiPriority w:val="29"/>
    <w:qFormat/>
    <w:rsid w:val="00470D11"/>
    <w:pPr>
      <w:pBdr>
        <w:left w:val="single" w:sz="48" w:space="13" w:color="464646"/>
      </w:pBdr>
      <w:shd w:val="clear" w:color="auto" w:fill="D9D9D9"/>
      <w:spacing w:before="120" w:after="120"/>
      <w:jc w:val="both"/>
    </w:pPr>
    <w:rPr>
      <w:rFonts w:eastAsia="Times New Roman"/>
      <w:iCs/>
      <w:color w:val="464646"/>
      <w:sz w:val="20"/>
      <w:lang w:val="en-US" w:bidi="hi-IN"/>
    </w:rPr>
  </w:style>
  <w:style w:type="character" w:customStyle="1" w:styleId="QuoteChar">
    <w:name w:val="Quote Char"/>
    <w:basedOn w:val="DefaultParagraphFont"/>
    <w:link w:val="Quote"/>
    <w:uiPriority w:val="29"/>
    <w:rsid w:val="00470D11"/>
    <w:rPr>
      <w:rFonts w:eastAsia="Times New Roman"/>
      <w:iCs/>
      <w:color w:val="464646"/>
      <w:sz w:val="20"/>
      <w:shd w:val="clear" w:color="auto" w:fill="D9D9D9"/>
      <w:lang w:val="en-US" w:bidi="hi-IN"/>
    </w:rPr>
  </w:style>
  <w:style w:type="character" w:customStyle="1" w:styleId="IntenseEmphasis1">
    <w:name w:val="Intense Emphasis1"/>
    <w:basedOn w:val="DefaultParagraphFont"/>
    <w:uiPriority w:val="21"/>
    <w:rsid w:val="00470D11"/>
    <w:rPr>
      <w:b/>
      <w:bCs/>
      <w:i/>
      <w:iCs/>
      <w:color w:val="464646"/>
    </w:rPr>
  </w:style>
  <w:style w:type="character" w:styleId="SubtleReference">
    <w:name w:val="Subtle Reference"/>
    <w:basedOn w:val="DefaultParagraphFont"/>
    <w:uiPriority w:val="31"/>
    <w:qFormat/>
    <w:rsid w:val="00470D11"/>
    <w:rPr>
      <w:smallCaps/>
      <w:color w:val="000000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sid w:val="00470D11"/>
    <w:rPr>
      <w:rFonts w:ascii="Calibri" w:hAnsi="Calibri"/>
      <w:b/>
      <w:bCs/>
      <w:smallCaps/>
      <w:color w:val="464646"/>
      <w:spacing w:val="5"/>
      <w:sz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480" w:after="120" w:line="264" w:lineRule="auto"/>
      <w:outlineLvl w:val="9"/>
    </w:pPr>
    <w:rPr>
      <w:rFonts w:eastAsia="Times New Roman"/>
      <w:bCs/>
      <w:caps w:val="0"/>
      <w:smallCaps/>
      <w:color w:val="000000"/>
      <w:spacing w:val="20"/>
      <w:sz w:val="22"/>
      <w:szCs w:val="28"/>
    </w:rPr>
  </w:style>
  <w:style w:type="table" w:customStyle="1" w:styleId="TableGrid1">
    <w:name w:val="Table Grid1"/>
    <w:basedOn w:val="TableNormal"/>
    <w:next w:val="TableGrid"/>
    <w:uiPriority w:val="59"/>
    <w:rsid w:val="00470D1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31">
    <w:name w:val="Medium Grid 31"/>
    <w:basedOn w:val="TableNormal"/>
    <w:next w:val="MediumGrid3"/>
    <w:uiPriority w:val="69"/>
    <w:rsid w:val="00470D11"/>
    <w:pPr>
      <w:spacing w:after="0" w:line="240" w:lineRule="auto"/>
    </w:pPr>
    <w:rPr>
      <w:lang w:val="en-GB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LightShading5">
    <w:name w:val="Light Shading5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">
    <w:name w:val="Light Shading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6">
    <w:name w:val="Light Shading6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11">
    <w:name w:val="Light Shading11"/>
    <w:basedOn w:val="TableNormal"/>
    <w:next w:val="LightShading"/>
    <w:uiPriority w:val="60"/>
    <w:rsid w:val="00470D11"/>
    <w:pPr>
      <w:spacing w:after="0" w:line="240" w:lineRule="auto"/>
    </w:pPr>
    <w:rPr>
      <w:color w:val="000000"/>
      <w:lang w:val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customStyle="1" w:styleId="Heading0">
    <w:name w:val="Heading 0"/>
    <w:basedOn w:val="Heading1"/>
    <w:link w:val="Heading0Char"/>
    <w:rsid w:val="00470D11"/>
    <w:pPr>
      <w:keepNext/>
      <w:keepLines/>
      <w:pBdr>
        <w:top w:val="single" w:sz="18" w:space="1" w:color="FFD200"/>
        <w:bottom w:val="single" w:sz="18" w:space="1" w:color="FFD200"/>
      </w:pBdr>
      <w:shd w:val="clear" w:color="auto" w:fill="FFD200"/>
      <w:spacing w:before="120" w:after="120" w:line="240" w:lineRule="auto"/>
    </w:pPr>
    <w:rPr>
      <w:rFonts w:eastAsia="Times New Roman"/>
      <w:b w:val="0"/>
      <w:bCs/>
      <w:caps w:val="0"/>
      <w:smallCaps/>
      <w:color w:val="000000"/>
      <w:spacing w:val="20"/>
      <w:szCs w:val="28"/>
    </w:rPr>
  </w:style>
  <w:style w:type="paragraph" w:customStyle="1" w:styleId="HeadingA">
    <w:name w:val="Heading A"/>
    <w:basedOn w:val="Normal"/>
    <w:link w:val="HeadingAChar"/>
    <w:qFormat/>
    <w:rsid w:val="00470D11"/>
    <w:pPr>
      <w:pBdr>
        <w:top w:val="single" w:sz="8" w:space="1" w:color="464646"/>
        <w:bottom w:val="single" w:sz="8" w:space="1" w:color="464646"/>
      </w:pBdr>
      <w:spacing w:after="180" w:line="274" w:lineRule="auto"/>
      <w:jc w:val="both"/>
    </w:pPr>
    <w:rPr>
      <w:b/>
      <w:caps/>
      <w:sz w:val="20"/>
      <w:lang w:val="en-US"/>
    </w:rPr>
  </w:style>
  <w:style w:type="character" w:customStyle="1" w:styleId="Heading0Char">
    <w:name w:val="Heading 0 Char"/>
    <w:basedOn w:val="Heading1Char"/>
    <w:link w:val="Heading0"/>
    <w:rsid w:val="00470D11"/>
    <w:rPr>
      <w:rFonts w:ascii="Calibri" w:eastAsia="Times New Roman" w:hAnsi="Calibri" w:cs="Times New Roman"/>
      <w:b w:val="0"/>
      <w:bCs/>
      <w:caps w:val="0"/>
      <w:smallCaps/>
      <w:color w:val="000000"/>
      <w:spacing w:val="20"/>
      <w:sz w:val="40"/>
      <w:szCs w:val="28"/>
      <w:shd w:val="clear" w:color="auto" w:fill="FFD200"/>
      <w:lang w:val="en-US"/>
    </w:rPr>
  </w:style>
  <w:style w:type="character" w:customStyle="1" w:styleId="HeadingAChar">
    <w:name w:val="Heading A Char"/>
    <w:basedOn w:val="DefaultParagraphFont"/>
    <w:link w:val="HeadingA"/>
    <w:rsid w:val="00470D11"/>
    <w:rPr>
      <w:b/>
      <w:caps/>
      <w:sz w:val="2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0D11"/>
    <w:pPr>
      <w:spacing w:before="120" w:after="120" w:line="274" w:lineRule="auto"/>
    </w:pPr>
    <w:rPr>
      <w:b/>
      <w:bCs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0D11"/>
    <w:pPr>
      <w:spacing w:after="0" w:line="274" w:lineRule="auto"/>
      <w:ind w:left="200"/>
    </w:pPr>
    <w:rPr>
      <w:smallCaps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0D11"/>
    <w:pPr>
      <w:spacing w:after="0" w:line="274" w:lineRule="auto"/>
      <w:ind w:left="400"/>
    </w:pPr>
    <w:rPr>
      <w:i/>
      <w:iCs/>
      <w:sz w:val="2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70D11"/>
    <w:pPr>
      <w:spacing w:after="0" w:line="274" w:lineRule="auto"/>
      <w:ind w:left="600"/>
    </w:pPr>
    <w:rPr>
      <w:sz w:val="18"/>
      <w:szCs w:val="18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70D11"/>
    <w:pPr>
      <w:spacing w:after="0" w:line="274" w:lineRule="auto"/>
      <w:ind w:left="800"/>
    </w:pPr>
    <w:rPr>
      <w:sz w:val="18"/>
      <w:szCs w:val="18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70D11"/>
    <w:pPr>
      <w:spacing w:after="0" w:line="274" w:lineRule="auto"/>
      <w:ind w:left="1000"/>
    </w:pPr>
    <w:rPr>
      <w:sz w:val="18"/>
      <w:szCs w:val="18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70D11"/>
    <w:pPr>
      <w:spacing w:after="0" w:line="274" w:lineRule="auto"/>
      <w:ind w:left="1200"/>
    </w:pPr>
    <w:rPr>
      <w:sz w:val="18"/>
      <w:szCs w:val="18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70D11"/>
    <w:pPr>
      <w:spacing w:after="0" w:line="274" w:lineRule="auto"/>
      <w:ind w:left="1400"/>
    </w:pPr>
    <w:rPr>
      <w:sz w:val="18"/>
      <w:szCs w:val="18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70D11"/>
    <w:pPr>
      <w:spacing w:after="0" w:line="274" w:lineRule="auto"/>
      <w:ind w:left="1600"/>
    </w:pPr>
    <w:rPr>
      <w:sz w:val="18"/>
      <w:szCs w:val="18"/>
      <w:lang w:val="en-US"/>
    </w:rPr>
  </w:style>
  <w:style w:type="table" w:customStyle="1" w:styleId="MediumGrid311">
    <w:name w:val="Medium Grid 311"/>
    <w:basedOn w:val="TableNormal"/>
    <w:next w:val="MediumGrid3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customStyle="1" w:styleId="TableGrid3">
    <w:name w:val="Table Grid3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basedOn w:val="TableNormal"/>
    <w:uiPriority w:val="60"/>
    <w:rsid w:val="00470D11"/>
    <w:pPr>
      <w:spacing w:after="0" w:line="240" w:lineRule="auto"/>
    </w:pPr>
    <w:rPr>
      <w:rFonts w:ascii="Calibri" w:eastAsia="Times New Roman" w:hAnsi="Calibri" w:cs="Times New Roman"/>
      <w:color w:val="000000"/>
      <w:sz w:val="20"/>
      <w:szCs w:val="20"/>
      <w:lang w:val="en-GB" w:eastAsia="en-GB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TableGrid11">
    <w:name w:val="Table Grid11"/>
    <w:basedOn w:val="TableNormal"/>
    <w:next w:val="TableGrid"/>
    <w:uiPriority w:val="59"/>
    <w:rsid w:val="00470D11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1">
    <w:name w:val="Heading 3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b/>
      <w:bCs/>
      <w:color w:val="00B050" w:themeColor="accent1"/>
    </w:rPr>
  </w:style>
  <w:style w:type="character" w:customStyle="1" w:styleId="Heading6Char1">
    <w:name w:val="Heading 6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005727" w:themeColor="accent1" w:themeShade="7F"/>
    </w:rPr>
  </w:style>
  <w:style w:type="character" w:customStyle="1" w:styleId="Heading7Char1">
    <w:name w:val="Heading 7 Char1"/>
    <w:basedOn w:val="DefaultParagraphFont"/>
    <w:uiPriority w:val="9"/>
    <w:semiHidden/>
    <w:rsid w:val="00470D1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470D11"/>
    <w:pPr>
      <w:pBdr>
        <w:bottom w:val="single" w:sz="8" w:space="4" w:color="00B050" w:themeColor="accent1"/>
      </w:pBdr>
      <w:spacing w:after="300" w:line="240" w:lineRule="auto"/>
      <w:contextualSpacing/>
    </w:pPr>
    <w:rPr>
      <w:rFonts w:ascii="Century Gothic" w:eastAsia="Times New Roman" w:hAnsi="Century Gothic" w:cs="Times New Roman"/>
      <w:color w:val="464646"/>
      <w:spacing w:val="30"/>
      <w:kern w:val="28"/>
      <w:sz w:val="72"/>
      <w:szCs w:val="52"/>
    </w:rPr>
  </w:style>
  <w:style w:type="character" w:customStyle="1" w:styleId="TitleChar1">
    <w:name w:val="Title Char1"/>
    <w:basedOn w:val="DefaultParagraphFont"/>
    <w:uiPriority w:val="10"/>
    <w:rsid w:val="00470D11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0D11"/>
    <w:pPr>
      <w:numPr>
        <w:ilvl w:val="1"/>
      </w:numPr>
    </w:pPr>
    <w:rPr>
      <w:rFonts w:eastAsia="Times New Roman" w:cs="Times New Roman"/>
      <w:iCs/>
      <w:color w:val="585858"/>
      <w:sz w:val="32"/>
      <w:szCs w:val="24"/>
      <w:lang w:bidi="hi-IN"/>
    </w:rPr>
  </w:style>
  <w:style w:type="character" w:customStyle="1" w:styleId="SubtitleChar1">
    <w:name w:val="Subtitle Char1"/>
    <w:basedOn w:val="DefaultParagraphFont"/>
    <w:uiPriority w:val="11"/>
    <w:rsid w:val="00470D11"/>
    <w:rPr>
      <w:rFonts w:asciiTheme="majorHAnsi" w:eastAsiaTheme="majorEastAsia" w:hAnsiTheme="majorHAnsi" w:cstheme="majorBidi"/>
      <w:i/>
      <w:iCs/>
      <w:color w:val="00B050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70D11"/>
    <w:rPr>
      <w:b/>
      <w:bCs/>
    </w:rPr>
  </w:style>
  <w:style w:type="character" w:styleId="Emphasis">
    <w:name w:val="Emphasis"/>
    <w:basedOn w:val="DefaultParagraphFont"/>
    <w:uiPriority w:val="20"/>
    <w:qFormat/>
    <w:rsid w:val="00470D1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70D11"/>
    <w:rPr>
      <w:rFonts w:eastAsia="Times New Roman"/>
      <w:iCs/>
      <w:color w:val="464646"/>
      <w:sz w:val="20"/>
      <w:lang w:val="en-US" w:bidi="hi-IN"/>
    </w:rPr>
  </w:style>
  <w:style w:type="character" w:customStyle="1" w:styleId="QuoteChar1">
    <w:name w:val="Quote Char1"/>
    <w:basedOn w:val="DefaultParagraphFont"/>
    <w:uiPriority w:val="29"/>
    <w:rsid w:val="00470D11"/>
    <w:rPr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sid w:val="00470D11"/>
    <w:rPr>
      <w:b/>
      <w:bCs/>
      <w:i/>
      <w:iCs/>
      <w:color w:val="00B050" w:themeColor="accent1"/>
    </w:rPr>
  </w:style>
  <w:style w:type="character" w:styleId="IntenseReference">
    <w:name w:val="Intense Reference"/>
    <w:basedOn w:val="DefaultParagraphFont"/>
    <w:uiPriority w:val="32"/>
    <w:qFormat/>
    <w:rsid w:val="00470D11"/>
    <w:rPr>
      <w:b/>
      <w:bCs/>
      <w:smallCaps/>
      <w:color w:val="DA1F28" w:themeColor="accent2"/>
      <w:spacing w:val="5"/>
      <w:u w:val="single"/>
    </w:rPr>
  </w:style>
  <w:style w:type="table" w:customStyle="1" w:styleId="TableGrid2">
    <w:name w:val="Table Grid2"/>
    <w:basedOn w:val="TableNormal"/>
    <w:next w:val="TableGrid"/>
    <w:uiPriority w:val="59"/>
    <w:rsid w:val="008305F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4.gif"/><Relationship Id="rId10" Type="http://schemas.openxmlformats.org/officeDocument/2006/relationships/image" Target="media/image4.jpeg"/><Relationship Id="rId846489790" Type="http://schemas.openxmlformats.org/officeDocument/2006/relationships/comments" Target="comments.xml"/><Relationship Id="rId450355b1d4adab15c" Type="http://schemas.openxmlformats.org/officeDocument/2006/relationships/hyperlink" Target="https://www.evotingindia.com/" TargetMode="External"/><Relationship Id="rId373455b1d4adb0639" Type="http://schemas.openxmlformats.org/officeDocument/2006/relationships/hyperlink" Target="http://corporates.bseindia.com/xml-data/corpfiling/AttachHis/551A9E69_CB4C_4C80_815D_AEEF3CCF1073_135919.pdf" TargetMode="External"/><Relationship Id="rId143855b1d4adb5885" Type="http://schemas.openxmlformats.org/officeDocument/2006/relationships/hyperlink" Target="http://www.bseindia.com/bseplus/AnnualReport/500020/5000200315.pdf" TargetMode="External"/><Relationship Id="rId899255b1d4adbaca7" Type="http://schemas.openxmlformats.org/officeDocument/2006/relationships/hyperlink" Target="mailto:grievance_redressal_cell@bombaydyeing.com" TargetMode="External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SES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00B050"/>
      </a:accent1>
      <a:accent2>
        <a:srgbClr val="DA1F28"/>
      </a:accent2>
      <a:accent3>
        <a:srgbClr val="EB641B"/>
      </a:accent3>
      <a:accent4>
        <a:srgbClr val="39639D"/>
      </a:accent4>
      <a:accent5>
        <a:srgbClr val="FFD200"/>
      </a:accent5>
      <a:accent6>
        <a:srgbClr val="1E1458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B3A82-A74D-5B45-AAEB-CB8DBE50E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74</Words>
  <Characters>425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Ses-4</dc:creator>
  <cp:keywords/>
  <dc:description/>
  <cp:lastModifiedBy>Ravindra Singh Panwar</cp:lastModifiedBy>
  <cp:revision>53</cp:revision>
  <cp:lastPrinted>2015-02-03T18:46:00Z</cp:lastPrinted>
  <dcterms:created xsi:type="dcterms:W3CDTF">2015-04-28T06:01:00Z</dcterms:created>
  <dcterms:modified xsi:type="dcterms:W3CDTF">2015-06-26T17:57:00Z</dcterms:modified>
</cp:coreProperties>
</file>