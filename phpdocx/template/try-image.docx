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475355939daf9863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xmlns:w="http://schemas.openxmlformats.org/wordprocessingml/2006/main" w:rsidR="00AC197E" w:rsidRPr="00DF064E" w:rsidSect="000F6147">
      <w:headerReference w:type="default" r:id="rId475355939daf98637"/>
      <w:pgSz w:w="11906" w:h="16838" w:orient="portrait" w:code="9"/>
      <w:pgMar w:top="1417" w:right="1000" w:bottom="1417" w:left="1000" w:header="200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475355939daf986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pict>
        <v:shape id="WordPictureWatermark424955939daf98493" type="#_x0000_t75" style="position:absolute;margin-left:0;margin-top:0;width:500;height:500;z-index:-251656192;mso-position-horizontal:center;mso-position-horizontal-relative:margin;mso-position-vertical:center;mso-position-vertical-relative:margin" o:allowincell="f">
          <v:imagedata r:id="rId424955939daf98493" o:title="473355939daf98e09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951275">
    <w:multiLevelType w:val="hybridMultilevel"/>
    <w:lvl w:ilvl="0" w:tplc="43107517">
      <w:start w:val="1"/>
      <w:numFmt w:val="decimal"/>
      <w:lvlText w:val="%1."/>
      <w:lvlJc w:val="left"/>
      <w:pPr>
        <w:ind w:left="720" w:hanging="360"/>
      </w:pPr>
    </w:lvl>
    <w:lvl w:ilvl="1" w:tplc="43107517" w:tentative="1">
      <w:start w:val="1"/>
      <w:numFmt w:val="lowerLetter"/>
      <w:lvlText w:val="%2."/>
      <w:lvlJc w:val="left"/>
      <w:pPr>
        <w:ind w:left="1440" w:hanging="360"/>
      </w:pPr>
    </w:lvl>
    <w:lvl w:ilvl="2" w:tplc="43107517" w:tentative="1">
      <w:start w:val="1"/>
      <w:numFmt w:val="lowerRoman"/>
      <w:lvlText w:val="%3."/>
      <w:lvlJc w:val="right"/>
      <w:pPr>
        <w:ind w:left="2160" w:hanging="180"/>
      </w:pPr>
    </w:lvl>
    <w:lvl w:ilvl="3" w:tplc="43107517" w:tentative="1">
      <w:start w:val="1"/>
      <w:numFmt w:val="decimal"/>
      <w:lvlText w:val="%4."/>
      <w:lvlJc w:val="left"/>
      <w:pPr>
        <w:ind w:left="2880" w:hanging="360"/>
      </w:pPr>
    </w:lvl>
    <w:lvl w:ilvl="4" w:tplc="43107517" w:tentative="1">
      <w:start w:val="1"/>
      <w:numFmt w:val="lowerLetter"/>
      <w:lvlText w:val="%5."/>
      <w:lvlJc w:val="left"/>
      <w:pPr>
        <w:ind w:left="3600" w:hanging="360"/>
      </w:pPr>
    </w:lvl>
    <w:lvl w:ilvl="5" w:tplc="43107517" w:tentative="1">
      <w:start w:val="1"/>
      <w:numFmt w:val="lowerRoman"/>
      <w:lvlText w:val="%6."/>
      <w:lvlJc w:val="right"/>
      <w:pPr>
        <w:ind w:left="4320" w:hanging="180"/>
      </w:pPr>
    </w:lvl>
    <w:lvl w:ilvl="6" w:tplc="43107517" w:tentative="1">
      <w:start w:val="1"/>
      <w:numFmt w:val="decimal"/>
      <w:lvlText w:val="%7."/>
      <w:lvlJc w:val="left"/>
      <w:pPr>
        <w:ind w:left="5040" w:hanging="360"/>
      </w:pPr>
    </w:lvl>
    <w:lvl w:ilvl="7" w:tplc="43107517" w:tentative="1">
      <w:start w:val="1"/>
      <w:numFmt w:val="lowerLetter"/>
      <w:lvlText w:val="%8."/>
      <w:lvlJc w:val="left"/>
      <w:pPr>
        <w:ind w:left="5760" w:hanging="360"/>
      </w:pPr>
    </w:lvl>
    <w:lvl w:ilvl="8" w:tplc="431075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51274">
    <w:multiLevelType w:val="hybridMultilevel"/>
    <w:lvl w:ilvl="0" w:tplc="200538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951274">
    <w:abstractNumId w:val="51951274"/>
  </w:num>
  <w:num w:numId="51951275">
    <w:abstractNumId w:val="5195127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75355939daf98637" Type="http://schemas.openxmlformats.org/officeDocument/2006/relationships/header" Target="header475355939daf98637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475355939daf98637.xml.rels><?xml version="1.0" encoding="UTF-8" standalone="yes"?>
<Relationships xmlns="http://schemas.openxmlformats.org/package/2006/relationships">
                             <Relationship Id="rId424955939daf98493" Type="http://schemas.openxmlformats.org/officeDocument/2006/relationships/image" Target="media/image424955939daf98493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